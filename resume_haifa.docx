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ametable"/>
        <w:tblW w:w="5000" w:type="pct"/>
        <w:tblCellSpacing w:w="0" w:type="dxa"/>
        <w:tblCellMar>
          <w:left w:w="0" w:type="dxa"/>
          <w:right w:w="0" w:type="dxa"/>
        </w:tblCellMar>
        <w:tblLook w:val="05E0" w:firstRow="1" w:lastRow="1" w:firstColumn="1" w:lastColumn="1" w:noHBand="0" w:noVBand="1"/>
      </w:tblPr>
      <w:tblGrid>
        <w:gridCol w:w="11520"/>
      </w:tblGrid>
      <w:tr w:rsidR="007F1EB4" w14:paraId="2C63F5F6" w14:textId="77777777" w:rsidTr="00AD5FDD">
        <w:trPr>
          <w:trHeight w:val="1530"/>
          <w:tblCellSpacing w:w="0" w:type="dxa"/>
        </w:trPr>
        <w:tc>
          <w:tcPr>
            <w:tcW w:w="0" w:type="auto"/>
            <w:shd w:val="clear" w:color="auto" w:fill="3C5769"/>
            <w:tcMar>
              <w:top w:w="0" w:type="dxa"/>
              <w:left w:w="0" w:type="dxa"/>
              <w:bottom w:w="0" w:type="dxa"/>
              <w:right w:w="0" w:type="dxa"/>
            </w:tcMar>
            <w:vAlign w:val="bottom"/>
            <w:hideMark/>
          </w:tcPr>
          <w:p w14:paraId="3CE80711" w14:textId="41EB039E" w:rsidR="007F1EB4" w:rsidRDefault="00AD5FDD" w:rsidP="00AD5FDD">
            <w:pPr>
              <w:spacing w:after="300" w:line="720" w:lineRule="atLeast"/>
              <w:jc w:val="center"/>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Haifa Najdawi</w:t>
            </w:r>
          </w:p>
        </w:tc>
      </w:tr>
    </w:tbl>
    <w:p w14:paraId="11DFAF98" w14:textId="77777777" w:rsidR="007F1EB4" w:rsidRDefault="007F1EB4">
      <w:pPr>
        <w:rPr>
          <w:vanish/>
        </w:rPr>
      </w:pPr>
    </w:p>
    <w:tbl>
      <w:tblPr>
        <w:tblStyle w:val="divdocumentparentContainer"/>
        <w:tblW w:w="11695" w:type="dxa"/>
        <w:tblInd w:w="5" w:type="dxa"/>
        <w:tblLayout w:type="fixed"/>
        <w:tblCellMar>
          <w:left w:w="0" w:type="dxa"/>
          <w:right w:w="0" w:type="dxa"/>
        </w:tblCellMar>
        <w:tblLook w:val="05E0" w:firstRow="1" w:lastRow="1" w:firstColumn="1" w:lastColumn="1" w:noHBand="0" w:noVBand="1"/>
      </w:tblPr>
      <w:tblGrid>
        <w:gridCol w:w="30"/>
        <w:gridCol w:w="6826"/>
        <w:gridCol w:w="339"/>
        <w:gridCol w:w="261"/>
        <w:gridCol w:w="3800"/>
        <w:gridCol w:w="439"/>
      </w:tblGrid>
      <w:tr w:rsidR="007F1EB4" w14:paraId="60D2C277" w14:textId="77777777" w:rsidTr="008A37B3">
        <w:tc>
          <w:tcPr>
            <w:tcW w:w="30" w:type="dxa"/>
            <w:tcMar>
              <w:top w:w="5" w:type="dxa"/>
              <w:left w:w="5" w:type="dxa"/>
              <w:bottom w:w="5" w:type="dxa"/>
              <w:right w:w="5" w:type="dxa"/>
            </w:tcMar>
            <w:hideMark/>
          </w:tcPr>
          <w:p w14:paraId="4D6009CC" w14:textId="77777777" w:rsidR="007F1EB4" w:rsidRDefault="007F1EB4">
            <w:pPr>
              <w:pStyle w:val="leftboxleftpaddingcellParagraph"/>
              <w:spacing w:line="300" w:lineRule="atLeast"/>
              <w:rPr>
                <w:rStyle w:val="leftboxleftpaddingcell"/>
                <w:rFonts w:ascii="Palatino Linotype" w:eastAsia="Palatino Linotype" w:hAnsi="Palatino Linotype" w:cs="Palatino Linotype"/>
                <w:color w:val="4A4A4A"/>
                <w:sz w:val="20"/>
                <w:szCs w:val="20"/>
              </w:rPr>
            </w:pPr>
          </w:p>
        </w:tc>
        <w:tc>
          <w:tcPr>
            <w:tcW w:w="6826" w:type="dxa"/>
            <w:tcMar>
              <w:top w:w="5" w:type="dxa"/>
              <w:left w:w="5" w:type="dxa"/>
              <w:bottom w:w="5" w:type="dxa"/>
              <w:right w:w="5" w:type="dxa"/>
            </w:tcMar>
            <w:hideMark/>
          </w:tcPr>
          <w:p w14:paraId="7864BE0F" w14:textId="77777777" w:rsidR="007F1EB4" w:rsidRDefault="008D558C">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14:paraId="4BDC3551" w14:textId="31A274C5" w:rsidR="007F1EB4" w:rsidRDefault="00AD5FDD">
            <w:pPr>
              <w:pStyle w:val="p"/>
              <w:spacing w:after="400" w:line="300" w:lineRule="atLeast"/>
              <w:rPr>
                <w:rStyle w:val="left-box"/>
                <w:rFonts w:ascii="Palatino Linotype" w:eastAsia="Palatino Linotype" w:hAnsi="Palatino Linotype" w:cs="Palatino Linotype"/>
                <w:color w:val="4A4A4A"/>
                <w:sz w:val="20"/>
                <w:szCs w:val="20"/>
              </w:rPr>
            </w:pPr>
            <w:bookmarkStart w:id="0" w:name="_Hlk72336136"/>
            <w:r>
              <w:rPr>
                <w:rStyle w:val="left-box"/>
                <w:rFonts w:ascii="Palatino Linotype" w:eastAsia="Palatino Linotype" w:hAnsi="Palatino Linotype" w:cs="Palatino Linotype"/>
                <w:color w:val="4A4A4A"/>
                <w:sz w:val="20"/>
                <w:szCs w:val="20"/>
              </w:rPr>
              <w:t>Computer Whiz and Top of the Class Software Developer and Data Analyst.  Enthusiastic Team player.  Proven mentor, with a high attention to details and a track record of translating design ideas into technical applications.</w:t>
            </w:r>
          </w:p>
          <w:bookmarkEnd w:id="0"/>
          <w:p w14:paraId="59F6459B" w14:textId="25D891F5" w:rsidR="007F1EB4" w:rsidRDefault="00237F17">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Project</w:t>
            </w:r>
            <w:r w:rsidR="000131A9">
              <w:rPr>
                <w:rStyle w:val="left-box"/>
                <w:rFonts w:ascii="Georgia, serif" w:eastAsia="Georgia, serif" w:hAnsi="Georgia, serif" w:cs="Georgia, serif"/>
                <w:b/>
                <w:bCs/>
                <w:i/>
                <w:iCs/>
                <w:color w:val="4A4A4A"/>
                <w:spacing w:val="10"/>
              </w:rPr>
              <w:t>s</w:t>
            </w:r>
            <w:r w:rsidR="008D558C">
              <w:rPr>
                <w:rStyle w:val="left-box"/>
                <w:rFonts w:ascii="Georgia, serif" w:eastAsia="Georgia, serif" w:hAnsi="Georgia, serif" w:cs="Georgia, serif"/>
                <w:b/>
                <w:bCs/>
                <w:i/>
                <w:iCs/>
                <w:color w:val="4A4A4A"/>
                <w:spacing w:val="10"/>
              </w:rPr>
              <w:t xml:space="preserve"> </w:t>
            </w:r>
            <w:r w:rsidR="009F4A89">
              <w:rPr>
                <w:rStyle w:val="left-box"/>
                <w:rFonts w:ascii="Georgia, serif" w:eastAsia="Georgia, serif" w:hAnsi="Georgia, serif" w:cs="Georgia, serif"/>
                <w:b/>
                <w:bCs/>
                <w:i/>
                <w:iCs/>
                <w:color w:val="4A4A4A"/>
                <w:spacing w:val="10"/>
              </w:rPr>
              <w:t xml:space="preserve">&amp; Experience </w:t>
            </w:r>
          </w:p>
          <w:p w14:paraId="4E0F2DF5" w14:textId="77777777" w:rsidR="001A61C3" w:rsidRDefault="001A61C3" w:rsidP="001A61C3">
            <w:pPr>
              <w:pStyle w:val="paddedline"/>
              <w:pBdr>
                <w:top w:val="single" w:sz="8" w:space="15" w:color="C4C4C4"/>
              </w:pBdr>
              <w:spacing w:line="300" w:lineRule="atLeast"/>
              <w:rPr>
                <w:rStyle w:val="left-box"/>
                <w:rFonts w:ascii="Georgia, serif" w:eastAsia="Georgia, serif" w:hAnsi="Georgia, serif" w:cs="Georgia, serif"/>
                <w:b/>
                <w:bCs/>
                <w:i/>
                <w:iCs/>
                <w:color w:val="4A4A4A"/>
                <w:spacing w:val="10"/>
              </w:rPr>
            </w:pPr>
          </w:p>
          <w:p w14:paraId="50DAB57B" w14:textId="77777777" w:rsidR="009925F7" w:rsidRDefault="001A61C3" w:rsidP="009925F7">
            <w:pPr>
              <w:pStyle w:val="paddedline"/>
              <w:spacing w:line="300" w:lineRule="atLeast"/>
              <w:rPr>
                <w:rStyle w:val="span"/>
                <w:rFonts w:ascii="Palatino Linotype" w:eastAsia="Palatino Linotype" w:hAnsi="Palatino Linotype" w:cs="Palatino Linotype"/>
                <w:color w:val="4A4A4A"/>
                <w:sz w:val="20"/>
                <w:szCs w:val="20"/>
              </w:rPr>
            </w:pPr>
            <w:r w:rsidRPr="001A61C3">
              <w:rPr>
                <w:rFonts w:ascii="Palatino Linotype" w:eastAsia="Palatino Linotype" w:hAnsi="Palatino Linotype" w:cs="Palatino Linotype"/>
                <w:b/>
                <w:bCs/>
                <w:color w:val="4A4A4A"/>
                <w:sz w:val="20"/>
                <w:szCs w:val="20"/>
              </w:rPr>
              <w:t xml:space="preserve">Machine Learning (ML) to Netflix tv shows &amp; movies </w:t>
            </w:r>
            <w:r w:rsidR="000150EA">
              <w:rPr>
                <w:rStyle w:val="span"/>
                <w:rFonts w:ascii="Palatino Linotype" w:eastAsia="Palatino Linotype" w:hAnsi="Palatino Linotype" w:cs="Palatino Linotype"/>
                <w:color w:val="4A4A4A"/>
                <w:sz w:val="20"/>
                <w:szCs w:val="20"/>
              </w:rPr>
              <w:t>Remote</w:t>
            </w:r>
          </w:p>
          <w:p w14:paraId="647B3FF8" w14:textId="2FE28651" w:rsidR="00742D1D" w:rsidRPr="008146BC" w:rsidRDefault="009925F7" w:rsidP="008146BC">
            <w:pPr>
              <w:pStyle w:val="divdocumentsinglecolumn"/>
              <w:spacing w:line="300" w:lineRule="atLeast"/>
              <w:rPr>
                <w:rFonts w:ascii="Palatino Linotype" w:eastAsia="Palatino Linotype" w:hAnsi="Palatino Linotype" w:cs="Palatino Linotype"/>
                <w:b/>
                <w:bCs/>
                <w:color w:val="4A4A4A"/>
                <w:sz w:val="20"/>
                <w:szCs w:val="20"/>
              </w:rPr>
            </w:pPr>
            <w:r w:rsidRPr="008146BC">
              <w:rPr>
                <w:rFonts w:ascii="Palatino Linotype" w:eastAsia="Palatino Linotype" w:hAnsi="Palatino Linotype" w:cs="Palatino Linotype"/>
                <w:b/>
                <w:bCs/>
                <w:color w:val="4A4A4A"/>
                <w:sz w:val="20"/>
                <w:szCs w:val="20"/>
              </w:rPr>
              <w:t>(</w:t>
            </w:r>
            <w:r w:rsidR="00415362" w:rsidRPr="008146BC">
              <w:rPr>
                <w:rFonts w:ascii="Palatino Linotype" w:eastAsia="Palatino Linotype" w:hAnsi="Palatino Linotype" w:cs="Palatino Linotype"/>
                <w:b/>
                <w:bCs/>
                <w:color w:val="4A4A4A"/>
                <w:sz w:val="20"/>
                <w:szCs w:val="20"/>
              </w:rPr>
              <w:t>March</w:t>
            </w:r>
            <w:r w:rsidRPr="008146BC">
              <w:rPr>
                <w:rFonts w:ascii="Palatino Linotype" w:eastAsia="Palatino Linotype" w:hAnsi="Palatino Linotype" w:cs="Palatino Linotype"/>
                <w:b/>
                <w:bCs/>
                <w:color w:val="4A4A4A"/>
                <w:sz w:val="20"/>
                <w:szCs w:val="20"/>
              </w:rPr>
              <w:t>/2021-April/2021)</w:t>
            </w:r>
          </w:p>
          <w:p w14:paraId="6FACBEE4" w14:textId="28A98BA6" w:rsidR="000150EA" w:rsidRDefault="00742D1D" w:rsidP="000150EA">
            <w:pPr>
              <w:pStyle w:val="paddedline"/>
              <w:spacing w:line="300" w:lineRule="atLeast"/>
              <w:rPr>
                <w:rStyle w:val="left-box"/>
                <w:rFonts w:eastAsia="Palatino Linotype"/>
              </w:rPr>
            </w:pPr>
            <w:r>
              <w:rPr>
                <w:rStyle w:val="span"/>
                <w:rFonts w:ascii="Palatino Linotype" w:eastAsia="Palatino Linotype" w:hAnsi="Palatino Linotype" w:cs="Palatino Linotype"/>
                <w:color w:val="4A4A4A"/>
                <w:sz w:val="20"/>
                <w:szCs w:val="20"/>
              </w:rPr>
              <w:t xml:space="preserve">[ </w:t>
            </w:r>
            <w:hyperlink r:id="rId5" w:history="1">
              <w:r w:rsidRPr="00B86F4E">
                <w:rPr>
                  <w:rStyle w:val="Hyperlink"/>
                  <w:rFonts w:ascii="Palatino Linotype" w:eastAsia="Palatino Linotype" w:hAnsi="Palatino Linotype" w:cs="Palatino Linotype"/>
                  <w:bCs/>
                  <w:sz w:val="20"/>
                  <w:szCs w:val="20"/>
                </w:rPr>
                <w:t>https://github.com/HaifaNajdawi/The_big_chill</w:t>
              </w:r>
            </w:hyperlink>
            <w:r>
              <w:rPr>
                <w:rStyle w:val="Hyperlink"/>
                <w:rFonts w:ascii="Palatino Linotype" w:eastAsia="Palatino Linotype" w:hAnsi="Palatino Linotype" w:cs="Palatino Linotype"/>
                <w:bCs/>
                <w:sz w:val="20"/>
                <w:szCs w:val="20"/>
              </w:rPr>
              <w:t xml:space="preserve"> </w:t>
            </w:r>
            <w:r w:rsidRPr="001A61C3">
              <w:rPr>
                <w:rFonts w:ascii="Palatino Linotype" w:eastAsia="Palatino Linotype" w:hAnsi="Palatino Linotype" w:cs="Palatino Linotype"/>
                <w:bCs/>
                <w:color w:val="4A4A4A"/>
                <w:sz w:val="20"/>
                <w:szCs w:val="20"/>
              </w:rPr>
              <w:t>].</w:t>
            </w:r>
          </w:p>
          <w:p w14:paraId="0B5F3686" w14:textId="77777777" w:rsidR="00742D1D" w:rsidRPr="00742D1D" w:rsidRDefault="00742D1D" w:rsidP="000150EA">
            <w:pPr>
              <w:pStyle w:val="paddedline"/>
              <w:spacing w:line="300" w:lineRule="atLeast"/>
              <w:rPr>
                <w:rStyle w:val="span"/>
                <w:rFonts w:ascii="Palatino Linotype" w:eastAsia="Palatino Linotype" w:hAnsi="Palatino Linotype" w:cs="Palatino Linotype"/>
                <w:color w:val="4A4A4A"/>
                <w:sz w:val="20"/>
                <w:szCs w:val="20"/>
              </w:rPr>
            </w:pPr>
          </w:p>
          <w:p w14:paraId="23E7DF73" w14:textId="2742683E" w:rsidR="001A61C3" w:rsidRP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Summary of the project</w:t>
            </w:r>
            <w:r w:rsidRPr="001A61C3">
              <w:rPr>
                <w:rFonts w:ascii="Palatino Linotype" w:eastAsia="Palatino Linotype" w:hAnsi="Palatino Linotype" w:cs="Palatino Linotype"/>
                <w:bCs/>
                <w:color w:val="4A4A4A"/>
                <w:sz w:val="20"/>
                <w:szCs w:val="20"/>
              </w:rPr>
              <w:t xml:space="preserve">: User can enter tv show or movie description to predict that description’s rating &amp; OMDB genre. </w:t>
            </w:r>
          </w:p>
          <w:p w14:paraId="27FEFAD7" w14:textId="3DD15365" w:rsidR="001A61C3" w:rsidRP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The</w:t>
            </w:r>
            <w:r w:rsidRPr="001A61C3">
              <w:rPr>
                <w:rFonts w:ascii="Palatino Linotype" w:eastAsia="Palatino Linotype" w:hAnsi="Palatino Linotype" w:cs="Palatino Linotype"/>
                <w:bCs/>
                <w:color w:val="4A4A4A"/>
                <w:sz w:val="20"/>
                <w:szCs w:val="20"/>
              </w:rPr>
              <w:t xml:space="preserve"> </w:t>
            </w:r>
            <w:r w:rsidRPr="001A61C3">
              <w:rPr>
                <w:rFonts w:ascii="Palatino Linotype" w:eastAsia="Palatino Linotype" w:hAnsi="Palatino Linotype" w:cs="Palatino Linotype"/>
                <w:b/>
                <w:color w:val="4A4A4A"/>
                <w:sz w:val="20"/>
                <w:szCs w:val="20"/>
              </w:rPr>
              <w:t>task</w:t>
            </w:r>
            <w:r w:rsidRPr="001A61C3">
              <w:rPr>
                <w:rFonts w:ascii="Palatino Linotype" w:eastAsia="Palatino Linotype" w:hAnsi="Palatino Linotype" w:cs="Palatino Linotype"/>
                <w:bCs/>
                <w:color w:val="4A4A4A"/>
                <w:sz w:val="20"/>
                <w:szCs w:val="20"/>
              </w:rPr>
              <w:t xml:space="preserve">: </w:t>
            </w:r>
          </w:p>
          <w:p w14:paraId="7BE9C838" w14:textId="3DD15365"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Data visualizations &amp; analysis using Matplotlib and seaborn.</w:t>
            </w:r>
          </w:p>
          <w:p w14:paraId="52B2FC70" w14:textId="3155D7E5" w:rsidR="001A61C3" w:rsidRPr="001A61C3" w:rsidRDefault="001A61C3" w:rsidP="001A61C3">
            <w:pPr>
              <w:pStyle w:val="divdocumentulli"/>
              <w:numPr>
                <w:ilvl w:val="0"/>
                <w:numId w:val="3"/>
              </w:numPr>
              <w:pBdr>
                <w:left w:val="none" w:sz="0" w:space="0" w:color="auto"/>
              </w:pBdr>
              <w:spacing w:line="300" w:lineRule="atLeast"/>
              <w:rPr>
                <w:rFonts w:ascii="Palatino Linotype" w:eastAsia="Palatino Linotype" w:hAnsi="Palatino Linotype" w:cs="Palatino Linotype"/>
                <w:color w:val="4A4A4A"/>
                <w:sz w:val="20"/>
                <w:szCs w:val="20"/>
              </w:rPr>
            </w:pPr>
            <w:r w:rsidRPr="001A61C3">
              <w:rPr>
                <w:rFonts w:ascii="Palatino Linotype" w:eastAsia="Palatino Linotype" w:hAnsi="Palatino Linotype" w:cs="Palatino Linotype"/>
                <w:bCs/>
                <w:color w:val="4A4A4A"/>
                <w:sz w:val="20"/>
                <w:szCs w:val="20"/>
              </w:rPr>
              <w:t xml:space="preserve">Machine Learning using </w:t>
            </w:r>
            <w:r>
              <w:rPr>
                <w:rStyle w:val="singlecolumnspanpaddedlinenth-child1"/>
                <w:rFonts w:ascii="Palatino Linotype" w:eastAsia="Palatino Linotype" w:hAnsi="Palatino Linotype" w:cs="Palatino Linotype"/>
                <w:color w:val="4A4A4A"/>
                <w:sz w:val="20"/>
                <w:szCs w:val="20"/>
              </w:rPr>
              <w:t xml:space="preserve">Scikit-Learn </w:t>
            </w:r>
            <w:r w:rsidRPr="001A61C3">
              <w:rPr>
                <w:rFonts w:ascii="Palatino Linotype" w:eastAsia="Palatino Linotype" w:hAnsi="Palatino Linotype" w:cs="Palatino Linotype"/>
                <w:bCs/>
                <w:color w:val="4A4A4A"/>
                <w:sz w:val="20"/>
                <w:szCs w:val="20"/>
              </w:rPr>
              <w:t>and TensorFlow.</w:t>
            </w:r>
          </w:p>
          <w:p w14:paraId="378B2456" w14:textId="7F438321"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API buil</w:t>
            </w:r>
            <w:r>
              <w:rPr>
                <w:rFonts w:ascii="Palatino Linotype" w:eastAsia="Palatino Linotype" w:hAnsi="Palatino Linotype" w:cs="Palatino Linotype"/>
                <w:bCs/>
                <w:color w:val="4A4A4A"/>
                <w:sz w:val="20"/>
                <w:szCs w:val="20"/>
              </w:rPr>
              <w:t>t</w:t>
            </w:r>
            <w:r w:rsidRPr="001A61C3">
              <w:rPr>
                <w:rFonts w:ascii="Palatino Linotype" w:eastAsia="Palatino Linotype" w:hAnsi="Palatino Linotype" w:cs="Palatino Linotype"/>
                <w:bCs/>
                <w:color w:val="4A4A4A"/>
                <w:sz w:val="20"/>
                <w:szCs w:val="20"/>
              </w:rPr>
              <w:t xml:space="preserve"> in Flask app.</w:t>
            </w:r>
          </w:p>
          <w:p w14:paraId="6FFDD44D" w14:textId="77777777"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AWS RDS set up to load our database.</w:t>
            </w:r>
          </w:p>
          <w:p w14:paraId="14F900BD" w14:textId="2147A539" w:rsidR="001A61C3" w:rsidRPr="001A61C3" w:rsidRDefault="001A61C3" w:rsidP="001A61C3">
            <w:pPr>
              <w:pStyle w:val="divdocumentulli"/>
              <w:numPr>
                <w:ilvl w:val="0"/>
                <w:numId w:val="1"/>
              </w:numPr>
              <w:spacing w:before="60" w:line="300" w:lineRule="atLeast"/>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Cs/>
                <w:color w:val="4A4A4A"/>
                <w:sz w:val="20"/>
                <w:szCs w:val="20"/>
              </w:rPr>
              <w:t>Using Heroku to deploy our application by creating Procfile and put libraries in requirement text file.</w:t>
            </w:r>
          </w:p>
          <w:p w14:paraId="5E18EA78" w14:textId="7EE0B7FC" w:rsidR="001A61C3"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1A61C3">
              <w:rPr>
                <w:rFonts w:ascii="Palatino Linotype" w:eastAsia="Palatino Linotype" w:hAnsi="Palatino Linotype" w:cs="Palatino Linotype"/>
                <w:b/>
                <w:color w:val="4A4A4A"/>
                <w:sz w:val="20"/>
                <w:szCs w:val="20"/>
              </w:rPr>
              <w:t>Tools/Languages</w:t>
            </w:r>
            <w:r w:rsidRPr="001A61C3">
              <w:rPr>
                <w:rFonts w:ascii="Palatino Linotype" w:eastAsia="Palatino Linotype" w:hAnsi="Palatino Linotype" w:cs="Palatino Linotype"/>
                <w:bCs/>
                <w:color w:val="4A4A4A"/>
                <w:sz w:val="20"/>
                <w:szCs w:val="20"/>
              </w:rPr>
              <w:t xml:space="preserve">: Flask, Python, </w:t>
            </w:r>
            <w:r w:rsidR="00392DDC">
              <w:rPr>
                <w:rFonts w:ascii="Palatino Linotype" w:eastAsia="Palatino Linotype" w:hAnsi="Palatino Linotype" w:cs="Palatino Linotype"/>
                <w:bCs/>
                <w:color w:val="4A4A4A"/>
                <w:sz w:val="20"/>
                <w:szCs w:val="20"/>
              </w:rPr>
              <w:t>JavaScript</w:t>
            </w:r>
            <w:r w:rsidRPr="001A61C3">
              <w:rPr>
                <w:rFonts w:ascii="Palatino Linotype" w:eastAsia="Palatino Linotype" w:hAnsi="Palatino Linotype" w:cs="Palatino Linotype"/>
                <w:bCs/>
                <w:color w:val="4A4A4A"/>
                <w:sz w:val="20"/>
                <w:szCs w:val="20"/>
              </w:rPr>
              <w:t>, HTML, Jupyter notebook, Git and VS code</w:t>
            </w:r>
            <w:r w:rsidR="00742D1D">
              <w:rPr>
                <w:rFonts w:ascii="Palatino Linotype" w:eastAsia="Palatino Linotype" w:hAnsi="Palatino Linotype" w:cs="Palatino Linotype"/>
                <w:bCs/>
                <w:color w:val="4A4A4A"/>
                <w:sz w:val="20"/>
                <w:szCs w:val="20"/>
              </w:rPr>
              <w:t>.</w:t>
            </w:r>
          </w:p>
          <w:p w14:paraId="67CFF182" w14:textId="3D899B97" w:rsidR="001A61C3" w:rsidRDefault="001A61C3" w:rsidP="00742D1D">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Deployment: </w:t>
            </w:r>
            <w:r w:rsidRPr="00742D1D">
              <w:rPr>
                <w:rFonts w:ascii="Palatino Linotype" w:eastAsia="Palatino Linotype" w:hAnsi="Palatino Linotype" w:cs="Palatino Linotype"/>
                <w:bCs/>
                <w:color w:val="4A4A4A"/>
                <w:sz w:val="20"/>
                <w:szCs w:val="20"/>
              </w:rPr>
              <w:t>Heroku [ </w:t>
            </w:r>
            <w:hyperlink r:id="rId6" w:history="1">
              <w:r w:rsidRPr="00742D1D">
                <w:rPr>
                  <w:rStyle w:val="Hyperlink"/>
                  <w:rFonts w:ascii="Palatino Linotype" w:eastAsia="Palatino Linotype" w:hAnsi="Palatino Linotype" w:cs="Palatino Linotype"/>
                  <w:bCs/>
                  <w:sz w:val="20"/>
                  <w:szCs w:val="20"/>
                </w:rPr>
                <w:t>https://the-big-chill.herokuapp.com/</w:t>
              </w:r>
            </w:hyperlink>
            <w:r w:rsidRPr="00742D1D">
              <w:rPr>
                <w:rFonts w:ascii="Palatino Linotype" w:eastAsia="Palatino Linotype" w:hAnsi="Palatino Linotype" w:cs="Palatino Linotype"/>
                <w:bCs/>
                <w:color w:val="4A4A4A"/>
                <w:sz w:val="20"/>
                <w:szCs w:val="20"/>
              </w:rPr>
              <w:t xml:space="preserve"> ].</w:t>
            </w:r>
          </w:p>
          <w:p w14:paraId="3906649C" w14:textId="087DF67B" w:rsidR="000150EA" w:rsidRPr="00742D1D" w:rsidRDefault="001A61C3" w:rsidP="001A61C3">
            <w:pPr>
              <w:pStyle w:val="divdocumentulli"/>
              <w:numPr>
                <w:ilvl w:val="0"/>
                <w:numId w:val="1"/>
              </w:numP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Databases</w:t>
            </w:r>
            <w:r w:rsidRPr="00742D1D">
              <w:rPr>
                <w:rFonts w:ascii="Palatino Linotype" w:eastAsia="Palatino Linotype" w:hAnsi="Palatino Linotype" w:cs="Palatino Linotype"/>
                <w:b/>
                <w:bCs/>
                <w:color w:val="4A4A4A"/>
                <w:sz w:val="20"/>
                <w:szCs w:val="20"/>
              </w:rPr>
              <w:t>:</w:t>
            </w:r>
            <w:r w:rsidRPr="00742D1D">
              <w:rPr>
                <w:rFonts w:ascii="Palatino Linotype" w:eastAsia="Palatino Linotype" w:hAnsi="Palatino Linotype" w:cs="Palatino Linotype"/>
                <w:bCs/>
                <w:color w:val="4A4A4A"/>
                <w:sz w:val="20"/>
                <w:szCs w:val="20"/>
              </w:rPr>
              <w:t xml:space="preserve"> PostgreSQL and AWS RDS in cloud</w:t>
            </w:r>
            <w:r w:rsidR="00742D1D" w:rsidRPr="00742D1D">
              <w:rPr>
                <w:rFonts w:ascii="Palatino Linotype" w:eastAsia="Palatino Linotype" w:hAnsi="Palatino Linotype" w:cs="Palatino Linotype"/>
                <w:bCs/>
                <w:color w:val="4A4A4A"/>
                <w:sz w:val="20"/>
                <w:szCs w:val="20"/>
              </w:rPr>
              <w:t>.</w:t>
            </w:r>
          </w:p>
          <w:p w14:paraId="63657A63" w14:textId="77777777" w:rsidR="00742D1D" w:rsidRDefault="00742D1D" w:rsidP="001A61C3">
            <w:pPr>
              <w:pStyle w:val="divdocumentsinglecolumn"/>
              <w:spacing w:line="300" w:lineRule="atLeast"/>
              <w:rPr>
                <w:rStyle w:val="txtBold"/>
                <w:rFonts w:ascii="Palatino Linotype" w:eastAsia="Palatino Linotype" w:hAnsi="Palatino Linotype" w:cs="Palatino Linotype"/>
                <w:color w:val="4A4A4A"/>
                <w:sz w:val="20"/>
                <w:szCs w:val="20"/>
              </w:rPr>
            </w:pPr>
          </w:p>
          <w:p w14:paraId="104448C0" w14:textId="6CDD9ED5" w:rsid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Tourism statistical analysis Project</w:t>
            </w:r>
            <w:r w:rsidR="00322731">
              <w:rPr>
                <w:rFonts w:ascii="Palatino Linotype" w:eastAsia="Palatino Linotype" w:hAnsi="Palatino Linotype" w:cs="Palatino Linotype"/>
                <w:b/>
                <w:bCs/>
                <w:color w:val="4A4A4A"/>
                <w:sz w:val="20"/>
                <w:szCs w:val="20"/>
              </w:rPr>
              <w:t xml:space="preserve"> </w:t>
            </w:r>
            <w:r w:rsidR="00415362">
              <w:rPr>
                <w:rFonts w:ascii="Palatino Linotype" w:eastAsia="Palatino Linotype" w:hAnsi="Palatino Linotype" w:cs="Palatino Linotype"/>
                <w:b/>
                <w:bCs/>
                <w:color w:val="4A4A4A"/>
                <w:sz w:val="20"/>
                <w:szCs w:val="20"/>
              </w:rPr>
              <w:t>(Jan</w:t>
            </w:r>
            <w:r w:rsidR="00322731">
              <w:rPr>
                <w:rFonts w:ascii="Palatino Linotype" w:eastAsia="Palatino Linotype" w:hAnsi="Palatino Linotype" w:cs="Palatino Linotype"/>
                <w:b/>
                <w:bCs/>
                <w:color w:val="4A4A4A"/>
                <w:sz w:val="20"/>
                <w:szCs w:val="20"/>
              </w:rPr>
              <w:t>/2021 – Feb/2021)</w:t>
            </w:r>
          </w:p>
          <w:p w14:paraId="324A7ED2" w14:textId="6E74B9EA" w:rsidR="00742D1D" w:rsidRPr="00742D1D" w:rsidRDefault="00742D1D" w:rsidP="007E03AC">
            <w:pPr>
              <w:pStyle w:val="divdocumentsinglecolumn"/>
              <w:spacing w:line="300" w:lineRule="atLeast"/>
              <w:ind w:left="45"/>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 xml:space="preserve">[ </w:t>
            </w:r>
            <w:hyperlink r:id="rId7" w:history="1">
              <w:r w:rsidRPr="00742D1D">
                <w:rPr>
                  <w:rStyle w:val="Hyperlink"/>
                  <w:rFonts w:ascii="Palatino Linotype" w:eastAsia="Palatino Linotype" w:hAnsi="Palatino Linotype" w:cs="Palatino Linotype"/>
                  <w:bCs/>
                  <w:sz w:val="20"/>
                  <w:szCs w:val="20"/>
                </w:rPr>
                <w:t>https://github.com/ewatxc82/tourism_statistical_analysis</w:t>
              </w:r>
            </w:hyperlink>
            <w:r w:rsidRPr="00742D1D">
              <w:rPr>
                <w:rFonts w:ascii="Palatino Linotype" w:eastAsia="Palatino Linotype" w:hAnsi="Palatino Linotype" w:cs="Palatino Linotype"/>
                <w:b/>
                <w:bCs/>
                <w:color w:val="4A4A4A"/>
                <w:sz w:val="20"/>
                <w:szCs w:val="20"/>
              </w:rPr>
              <w:t xml:space="preserve"> ]</w:t>
            </w:r>
          </w:p>
          <w:p w14:paraId="1A3C2176" w14:textId="77777777" w:rsidR="007E03AC" w:rsidRPr="00742D1D" w:rsidRDefault="007E03AC" w:rsidP="00742D1D">
            <w:pPr>
              <w:pStyle w:val="divdocumentsinglecolumn"/>
              <w:spacing w:line="300" w:lineRule="atLeast"/>
              <w:rPr>
                <w:rFonts w:ascii="Palatino Linotype" w:eastAsia="Palatino Linotype" w:hAnsi="Palatino Linotype" w:cs="Palatino Linotype"/>
                <w:b/>
                <w:bCs/>
                <w:color w:val="4A4A4A"/>
                <w:sz w:val="20"/>
                <w:szCs w:val="20"/>
              </w:rPr>
            </w:pPr>
          </w:p>
          <w:p w14:paraId="0C86F3E7" w14:textId="77777777"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Summary of the project: </w:t>
            </w:r>
            <w:r w:rsidRPr="00742D1D">
              <w:rPr>
                <w:rFonts w:ascii="Palatino Linotype" w:eastAsia="Palatino Linotype" w:hAnsi="Palatino Linotype" w:cs="Palatino Linotype"/>
                <w:bCs/>
                <w:color w:val="4A4A4A"/>
                <w:sz w:val="20"/>
                <w:szCs w:val="20"/>
              </w:rPr>
              <w:t>The main goal of this project is to plot and provide insight regarding publicly available tourism data in Europe. Our main areas of concentration include the number of arrivals documented and tourism specific revenue generated for each European country available in the dataset. We seek to better understand the economic impact of tourism in various European countries over our selected time, 1995-2019 and shed light on which countries generated the most tourist traffic and revenues.</w:t>
            </w:r>
          </w:p>
          <w:p w14:paraId="3047AD60" w14:textId="499BF298" w:rsidR="00742D1D" w:rsidRPr="007E03AC" w:rsidRDefault="00742D1D" w:rsidP="007E03AC">
            <w:pPr>
              <w:pStyle w:val="divdocumentulli"/>
              <w:pBdr>
                <w:left w:val="none" w:sz="0" w:space="0" w:color="auto"/>
              </w:pBdr>
              <w:spacing w:before="60" w:line="300" w:lineRule="atLeast"/>
              <w:ind w:left="240"/>
              <w:rPr>
                <w:rFonts w:ascii="Palatino Linotype" w:eastAsia="Palatino Linotype" w:hAnsi="Palatino Linotype" w:cs="Palatino Linotype"/>
                <w:b/>
                <w:color w:val="4A4A4A"/>
                <w:sz w:val="20"/>
                <w:szCs w:val="20"/>
              </w:rPr>
            </w:pPr>
          </w:p>
          <w:p w14:paraId="7EB682BD" w14:textId="3AC27E7A" w:rsid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527AE4DD" w14:textId="77777777"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62EC968F" w14:textId="716F06D0"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lastRenderedPageBreak/>
              <w:t xml:space="preserve">The task: </w:t>
            </w:r>
          </w:p>
          <w:p w14:paraId="2958D659" w14:textId="76D10B36" w:rsidR="00742D1D" w:rsidRPr="00742D1D" w:rsidRDefault="004F494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Pr>
                <w:rFonts w:ascii="Palatino Linotype" w:eastAsia="Palatino Linotype" w:hAnsi="Palatino Linotype" w:cs="Palatino Linotype"/>
                <w:bCs/>
                <w:color w:val="4A4A4A"/>
                <w:sz w:val="20"/>
                <w:szCs w:val="20"/>
              </w:rPr>
              <w:t xml:space="preserve">Using </w:t>
            </w:r>
            <w:r w:rsidR="008C0E4C">
              <w:rPr>
                <w:rFonts w:ascii="Palatino Linotype" w:eastAsia="Palatino Linotype" w:hAnsi="Palatino Linotype" w:cs="Palatino Linotype"/>
                <w:bCs/>
                <w:color w:val="4A4A4A"/>
                <w:sz w:val="20"/>
                <w:szCs w:val="20"/>
              </w:rPr>
              <w:t xml:space="preserve">pandas </w:t>
            </w:r>
            <w:r w:rsidR="00670AA6">
              <w:rPr>
                <w:rFonts w:ascii="Palatino Linotype" w:eastAsia="Palatino Linotype" w:hAnsi="Palatino Linotype" w:cs="Palatino Linotype"/>
                <w:bCs/>
                <w:color w:val="4A4A4A"/>
                <w:sz w:val="20"/>
                <w:szCs w:val="20"/>
              </w:rPr>
              <w:t xml:space="preserve">to </w:t>
            </w:r>
            <w:r w:rsidR="008C0E4C">
              <w:rPr>
                <w:rFonts w:ascii="Palatino Linotype" w:eastAsia="Palatino Linotype" w:hAnsi="Palatino Linotype" w:cs="Palatino Linotype"/>
                <w:bCs/>
                <w:color w:val="4A4A4A"/>
                <w:sz w:val="20"/>
                <w:szCs w:val="20"/>
              </w:rPr>
              <w:t>t</w:t>
            </w:r>
            <w:r w:rsidR="00742D1D" w:rsidRPr="00742D1D">
              <w:rPr>
                <w:rFonts w:ascii="Palatino Linotype" w:eastAsia="Palatino Linotype" w:hAnsi="Palatino Linotype" w:cs="Palatino Linotype"/>
                <w:bCs/>
                <w:color w:val="4A4A4A"/>
                <w:sz w:val="20"/>
                <w:szCs w:val="20"/>
              </w:rPr>
              <w:t xml:space="preserve">ransform the data, clean it up by deleting columns we do not need and null values, then load these tables to PostgreSQL and join them into a mutual column. </w:t>
            </w:r>
          </w:p>
          <w:p w14:paraId="5023EB79" w14:textId="77777777"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Then used flask as a web framework and developed two API’s the first query is the arrival data from Postgres and was formatted in json format and is sent back in the response, the second one does the exact same thing, but for revenues data, Also, used flask to render the html pages and other static files like JS and CSS.</w:t>
            </w:r>
          </w:p>
          <w:p w14:paraId="0D0D6451" w14:textId="77777777"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Used Heroku for hosting application and database. For database Heroku provided a Postgres database and to load the data on this database took backup from local Postgres database and restored it on the Heroku’s one. Also, hosted a flask app on Heroku by giving Heroku access to GitHub repo and required dependencies put it in the requirements file and Heroku took care of all deployment processes.</w:t>
            </w:r>
          </w:p>
          <w:p w14:paraId="607BFB29" w14:textId="39C3691F" w:rsidR="00742D1D" w:rsidRPr="00742D1D" w:rsidRDefault="00742D1D" w:rsidP="009161BC">
            <w:pPr>
              <w:pStyle w:val="divdocumentulli"/>
              <w:numPr>
                <w:ilvl w:val="0"/>
                <w:numId w:val="3"/>
              </w:numPr>
              <w:pBdr>
                <w:left w:val="none" w:sz="0" w:space="0" w:color="auto"/>
              </w:pBdr>
              <w:spacing w:line="300" w:lineRule="atLeast"/>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Cs/>
                <w:color w:val="4A4A4A"/>
                <w:sz w:val="20"/>
                <w:szCs w:val="20"/>
              </w:rPr>
              <w:t>Use Plotly library to create a choropleth map.</w:t>
            </w:r>
          </w:p>
          <w:p w14:paraId="510E5B1B" w14:textId="79B3EAC9"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Tools/Languages: </w:t>
            </w:r>
            <w:r w:rsidRPr="00742D1D">
              <w:rPr>
                <w:rFonts w:ascii="Palatino Linotype" w:eastAsia="Palatino Linotype" w:hAnsi="Palatino Linotype" w:cs="Palatino Linotype"/>
                <w:bCs/>
                <w:color w:val="4A4A4A"/>
                <w:sz w:val="20"/>
                <w:szCs w:val="20"/>
              </w:rPr>
              <w:t>Flask, Python,</w:t>
            </w:r>
            <w:r w:rsidR="008B3C80">
              <w:rPr>
                <w:rFonts w:ascii="Palatino Linotype" w:eastAsia="Palatino Linotype" w:hAnsi="Palatino Linotype" w:cs="Palatino Linotype"/>
                <w:bCs/>
                <w:color w:val="4A4A4A"/>
                <w:sz w:val="20"/>
                <w:szCs w:val="20"/>
              </w:rPr>
              <w:t xml:space="preserve"> pandas,</w:t>
            </w:r>
            <w:r w:rsidRPr="00742D1D">
              <w:rPr>
                <w:rFonts w:ascii="Palatino Linotype" w:eastAsia="Palatino Linotype" w:hAnsi="Palatino Linotype" w:cs="Palatino Linotype"/>
                <w:bCs/>
                <w:color w:val="4A4A4A"/>
                <w:sz w:val="20"/>
                <w:szCs w:val="20"/>
              </w:rPr>
              <w:t xml:space="preserve"> </w:t>
            </w:r>
            <w:r w:rsidR="008B3C80">
              <w:rPr>
                <w:rFonts w:ascii="Palatino Linotype" w:eastAsia="Palatino Linotype" w:hAnsi="Palatino Linotype" w:cs="Palatino Linotype"/>
                <w:bCs/>
                <w:color w:val="4A4A4A"/>
                <w:sz w:val="20"/>
                <w:szCs w:val="20"/>
              </w:rPr>
              <w:t>JavaScript</w:t>
            </w:r>
            <w:r w:rsidRPr="00742D1D">
              <w:rPr>
                <w:rFonts w:ascii="Palatino Linotype" w:eastAsia="Palatino Linotype" w:hAnsi="Palatino Linotype" w:cs="Palatino Linotype"/>
                <w:bCs/>
                <w:color w:val="4A4A4A"/>
                <w:sz w:val="20"/>
                <w:szCs w:val="20"/>
              </w:rPr>
              <w:t>, HTML, Jupyter notebook, Git and VS code.</w:t>
            </w:r>
          </w:p>
          <w:p w14:paraId="172DF9C9" w14:textId="35BE22F2"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Deployment: </w:t>
            </w:r>
            <w:r w:rsidRPr="00742D1D">
              <w:rPr>
                <w:rFonts w:ascii="Palatino Linotype" w:eastAsia="Palatino Linotype" w:hAnsi="Palatino Linotype" w:cs="Palatino Linotype"/>
                <w:bCs/>
                <w:color w:val="4A4A4A"/>
                <w:sz w:val="20"/>
                <w:szCs w:val="20"/>
              </w:rPr>
              <w:t>Heroku</w:t>
            </w:r>
            <w:r w:rsidR="009161BC">
              <w:rPr>
                <w:rFonts w:ascii="Palatino Linotype" w:eastAsia="Palatino Linotype" w:hAnsi="Palatino Linotype" w:cs="Palatino Linotype"/>
                <w:bCs/>
                <w:color w:val="4A4A4A"/>
                <w:sz w:val="20"/>
                <w:szCs w:val="20"/>
              </w:rPr>
              <w:t xml:space="preserve"> [</w:t>
            </w:r>
            <w:r w:rsidRPr="009161BC">
              <w:rPr>
                <w:rStyle w:val="Hyperlink"/>
                <w:rFonts w:eastAsia="Palatino Linotype"/>
              </w:rPr>
              <w:t xml:space="preserve"> </w:t>
            </w:r>
            <w:hyperlink r:id="rId8" w:history="1">
              <w:r w:rsidRPr="00742D1D">
                <w:rPr>
                  <w:rStyle w:val="Hyperlink"/>
                  <w:rFonts w:ascii="Palatino Linotype" w:eastAsia="Palatino Linotype" w:hAnsi="Palatino Linotype" w:cs="Palatino Linotype"/>
                  <w:bCs/>
                  <w:sz w:val="20"/>
                  <w:szCs w:val="20"/>
                </w:rPr>
                <w:t>https://europetourism.herokuapp.com/</w:t>
              </w:r>
            </w:hyperlink>
            <w:r w:rsidRPr="00742D1D">
              <w:rPr>
                <w:rFonts w:ascii="Palatino Linotype" w:eastAsia="Palatino Linotype" w:hAnsi="Palatino Linotype" w:cs="Palatino Linotype"/>
                <w:bCs/>
                <w:color w:val="4A4A4A"/>
                <w:sz w:val="20"/>
                <w:szCs w:val="20"/>
              </w:rPr>
              <w:t xml:space="preserve"> ].</w:t>
            </w:r>
            <w:r w:rsidRPr="00742D1D">
              <w:rPr>
                <w:rFonts w:ascii="Palatino Linotype" w:eastAsia="Palatino Linotype" w:hAnsi="Palatino Linotype" w:cs="Palatino Linotype"/>
                <w:b/>
                <w:color w:val="4A4A4A"/>
                <w:sz w:val="20"/>
                <w:szCs w:val="20"/>
              </w:rPr>
              <w:t xml:space="preserve"> </w:t>
            </w:r>
          </w:p>
          <w:p w14:paraId="59D45D60" w14:textId="77777777" w:rsidR="00742D1D" w:rsidRPr="00742D1D" w:rsidRDefault="00742D1D" w:rsidP="007E03A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Databases: </w:t>
            </w:r>
            <w:r w:rsidRPr="00742D1D">
              <w:rPr>
                <w:rFonts w:ascii="Palatino Linotype" w:eastAsia="Palatino Linotype" w:hAnsi="Palatino Linotype" w:cs="Palatino Linotype"/>
                <w:bCs/>
                <w:color w:val="4A4A4A"/>
                <w:sz w:val="20"/>
                <w:szCs w:val="20"/>
              </w:rPr>
              <w:t>PostgreSQL.</w:t>
            </w:r>
          </w:p>
          <w:p w14:paraId="5F4E5512" w14:textId="77777777" w:rsidR="00F66F9A" w:rsidRPr="002D12F3" w:rsidRDefault="00F66F9A" w:rsidP="00F66F9A">
            <w:pPr>
              <w:pStyle w:val="divdocumentulli"/>
              <w:spacing w:line="300" w:lineRule="atLeast"/>
              <w:rPr>
                <w:rStyle w:val="left-box"/>
                <w:rFonts w:ascii="Palatino Linotype" w:eastAsia="Palatino Linotype" w:hAnsi="Palatino Linotype" w:cs="Palatino Linotype"/>
                <w:i/>
                <w:iCs/>
                <w:color w:val="4A4A4A"/>
                <w:sz w:val="20"/>
                <w:szCs w:val="20"/>
              </w:rPr>
            </w:pPr>
          </w:p>
          <w:p w14:paraId="0BA0086B" w14:textId="77D5726E" w:rsidR="00827365"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ETL Project</w:t>
            </w:r>
            <w:r w:rsidR="00827365">
              <w:rPr>
                <w:rFonts w:ascii="Palatino Linotype" w:eastAsia="Palatino Linotype" w:hAnsi="Palatino Linotype" w:cs="Palatino Linotype"/>
                <w:b/>
                <w:bCs/>
                <w:color w:val="4A4A4A"/>
                <w:sz w:val="20"/>
                <w:szCs w:val="20"/>
              </w:rPr>
              <w:t xml:space="preserve"> (Nov/2020-Dec/2020)                                   </w:t>
            </w:r>
          </w:p>
          <w:p w14:paraId="12E644E4" w14:textId="073EB485"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r w:rsidRPr="00742D1D">
              <w:rPr>
                <w:rFonts w:ascii="Palatino Linotype" w:eastAsia="Palatino Linotype" w:hAnsi="Palatino Linotype" w:cs="Palatino Linotype"/>
                <w:b/>
                <w:bCs/>
                <w:color w:val="4A4A4A"/>
                <w:sz w:val="20"/>
                <w:szCs w:val="20"/>
              </w:rPr>
              <w:t xml:space="preserve"> [ </w:t>
            </w:r>
            <w:hyperlink r:id="rId9" w:history="1">
              <w:r w:rsidRPr="00742D1D">
                <w:rPr>
                  <w:rStyle w:val="Hyperlink"/>
                  <w:rFonts w:ascii="Palatino Linotype" w:eastAsia="Palatino Linotype" w:hAnsi="Palatino Linotype" w:cs="Palatino Linotype"/>
                  <w:bCs/>
                  <w:sz w:val="20"/>
                  <w:szCs w:val="20"/>
                </w:rPr>
                <w:t>https://github.com/travisstowell/ETLProject</w:t>
              </w:r>
            </w:hyperlink>
            <w:r w:rsidRPr="00742D1D">
              <w:rPr>
                <w:rFonts w:ascii="Palatino Linotype" w:eastAsia="Palatino Linotype" w:hAnsi="Palatino Linotype" w:cs="Palatino Linotype"/>
                <w:b/>
                <w:bCs/>
                <w:color w:val="4A4A4A"/>
                <w:sz w:val="20"/>
                <w:szCs w:val="20"/>
              </w:rPr>
              <w:t xml:space="preserve"> ]</w:t>
            </w:r>
          </w:p>
          <w:p w14:paraId="26EDAB68" w14:textId="77777777" w:rsidR="00742D1D" w:rsidRPr="00742D1D" w:rsidRDefault="00742D1D" w:rsidP="00742D1D">
            <w:pPr>
              <w:pStyle w:val="divdocumentsinglecolumn"/>
              <w:spacing w:line="300" w:lineRule="atLeast"/>
              <w:rPr>
                <w:rFonts w:ascii="Palatino Linotype" w:eastAsia="Palatino Linotype" w:hAnsi="Palatino Linotype" w:cs="Palatino Linotype"/>
                <w:b/>
                <w:bCs/>
                <w:color w:val="4A4A4A"/>
                <w:sz w:val="20"/>
                <w:szCs w:val="20"/>
              </w:rPr>
            </w:pPr>
          </w:p>
          <w:p w14:paraId="47B6937D" w14:textId="0C8B9457" w:rsidR="00742D1D" w:rsidRPr="00742D1D"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42D1D">
              <w:rPr>
                <w:rFonts w:ascii="Palatino Linotype" w:eastAsia="Palatino Linotype" w:hAnsi="Palatino Linotype" w:cs="Palatino Linotype"/>
                <w:b/>
                <w:color w:val="4A4A4A"/>
                <w:sz w:val="20"/>
                <w:szCs w:val="20"/>
              </w:rPr>
              <w:t xml:space="preserve">Summary of the project: </w:t>
            </w:r>
            <w:r w:rsidRPr="00742D1D">
              <w:rPr>
                <w:rFonts w:ascii="Palatino Linotype" w:eastAsia="Palatino Linotype" w:hAnsi="Palatino Linotype" w:cs="Palatino Linotype"/>
                <w:bCs/>
                <w:color w:val="4A4A4A"/>
                <w:sz w:val="20"/>
                <w:szCs w:val="20"/>
              </w:rPr>
              <w:t>Main goal of this project is how to Extract the data, then Transform data, finally Load it to the database.</w:t>
            </w:r>
          </w:p>
          <w:p w14:paraId="6B5FF6FD" w14:textId="016F8B96" w:rsidR="00742D1D" w:rsidRPr="00742D1D"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The task: </w:t>
            </w:r>
            <w:r w:rsidR="009D46AF">
              <w:rPr>
                <w:rFonts w:ascii="Palatino Linotype" w:eastAsia="Palatino Linotype" w:hAnsi="Palatino Linotype" w:cs="Palatino Linotype"/>
                <w:b/>
                <w:color w:val="4A4A4A"/>
                <w:sz w:val="20"/>
                <w:szCs w:val="20"/>
              </w:rPr>
              <w:t xml:space="preserve"> </w:t>
            </w:r>
            <w:r w:rsidR="009D46AF" w:rsidRPr="008B3C80">
              <w:rPr>
                <w:rFonts w:ascii="Palatino Linotype" w:eastAsia="Palatino Linotype" w:hAnsi="Palatino Linotype" w:cs="Palatino Linotype"/>
                <w:bCs/>
                <w:color w:val="4A4A4A"/>
                <w:sz w:val="20"/>
                <w:szCs w:val="20"/>
              </w:rPr>
              <w:t>Using pandas to</w:t>
            </w:r>
            <w:r w:rsidR="009D46AF">
              <w:rPr>
                <w:rFonts w:ascii="Palatino Linotype" w:eastAsia="Palatino Linotype" w:hAnsi="Palatino Linotype" w:cs="Palatino Linotype"/>
                <w:b/>
                <w:color w:val="4A4A4A"/>
                <w:sz w:val="20"/>
                <w:szCs w:val="20"/>
              </w:rPr>
              <w:t xml:space="preserve"> </w:t>
            </w:r>
            <w:r w:rsidR="008B3C80">
              <w:rPr>
                <w:rFonts w:ascii="Palatino Linotype" w:eastAsia="Palatino Linotype" w:hAnsi="Palatino Linotype" w:cs="Palatino Linotype"/>
                <w:bCs/>
                <w:color w:val="4A4A4A"/>
                <w:sz w:val="20"/>
                <w:szCs w:val="20"/>
              </w:rPr>
              <w:t>t</w:t>
            </w:r>
            <w:r w:rsidRPr="00742D1D">
              <w:rPr>
                <w:rFonts w:ascii="Palatino Linotype" w:eastAsia="Palatino Linotype" w:hAnsi="Palatino Linotype" w:cs="Palatino Linotype"/>
                <w:bCs/>
                <w:color w:val="4A4A4A"/>
                <w:sz w:val="20"/>
                <w:szCs w:val="20"/>
              </w:rPr>
              <w:t>ransform the data, clean it up by deleting columns we do not need and null values, then load these tables to PostgreSQL and join them into a mutual column.</w:t>
            </w:r>
          </w:p>
          <w:p w14:paraId="0224D4DE" w14:textId="30F2391C" w:rsidR="007E03AC" w:rsidRPr="009161BC"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42D1D">
              <w:rPr>
                <w:rFonts w:ascii="Palatino Linotype" w:eastAsia="Palatino Linotype" w:hAnsi="Palatino Linotype" w:cs="Palatino Linotype"/>
                <w:b/>
                <w:color w:val="4A4A4A"/>
                <w:sz w:val="20"/>
                <w:szCs w:val="20"/>
              </w:rPr>
              <w:t xml:space="preserve">Tools/Languages: </w:t>
            </w:r>
            <w:r w:rsidR="008B3C80" w:rsidRPr="00742D1D">
              <w:rPr>
                <w:rFonts w:ascii="Palatino Linotype" w:eastAsia="Palatino Linotype" w:hAnsi="Palatino Linotype" w:cs="Palatino Linotype"/>
                <w:bCs/>
                <w:color w:val="4A4A4A"/>
                <w:sz w:val="20"/>
                <w:szCs w:val="20"/>
              </w:rPr>
              <w:t>Python,</w:t>
            </w:r>
            <w:r w:rsidR="008B3C80">
              <w:rPr>
                <w:rFonts w:ascii="Palatino Linotype" w:eastAsia="Palatino Linotype" w:hAnsi="Palatino Linotype" w:cs="Palatino Linotype"/>
                <w:bCs/>
                <w:color w:val="4A4A4A"/>
                <w:sz w:val="20"/>
                <w:szCs w:val="20"/>
              </w:rPr>
              <w:t xml:space="preserve"> pandas,</w:t>
            </w:r>
            <w:r w:rsidRPr="00742D1D">
              <w:rPr>
                <w:rFonts w:ascii="Palatino Linotype" w:eastAsia="Palatino Linotype" w:hAnsi="Palatino Linotype" w:cs="Palatino Linotype"/>
                <w:bCs/>
                <w:color w:val="4A4A4A"/>
                <w:sz w:val="20"/>
                <w:szCs w:val="20"/>
              </w:rPr>
              <w:t xml:space="preserve"> Jupyter notebook and git.</w:t>
            </w:r>
          </w:p>
          <w:p w14:paraId="63C5C17D" w14:textId="7FAA1DB9" w:rsidR="007E03AC" w:rsidRPr="007E03AC" w:rsidRDefault="00742D1D"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bCs/>
                <w:color w:val="4A4A4A"/>
                <w:sz w:val="20"/>
                <w:szCs w:val="20"/>
              </w:rPr>
            </w:pPr>
            <w:r w:rsidRPr="009161BC">
              <w:rPr>
                <w:rFonts w:ascii="Palatino Linotype" w:eastAsia="Palatino Linotype" w:hAnsi="Palatino Linotype" w:cs="Palatino Linotype"/>
                <w:b/>
                <w:color w:val="4A4A4A"/>
                <w:sz w:val="20"/>
                <w:szCs w:val="20"/>
              </w:rPr>
              <w:t xml:space="preserve">Databases: </w:t>
            </w:r>
            <w:r w:rsidRPr="009161BC">
              <w:rPr>
                <w:rFonts w:ascii="Palatino Linotype" w:eastAsia="Palatino Linotype" w:hAnsi="Palatino Linotype" w:cs="Palatino Linotype"/>
                <w:bCs/>
                <w:color w:val="4A4A4A"/>
                <w:sz w:val="20"/>
                <w:szCs w:val="20"/>
              </w:rPr>
              <w:t>PostgreSQL</w:t>
            </w:r>
            <w:r w:rsidR="007E03AC" w:rsidRPr="009161BC">
              <w:rPr>
                <w:rFonts w:ascii="Palatino Linotype" w:eastAsia="Palatino Linotype" w:hAnsi="Palatino Linotype" w:cs="Palatino Linotype"/>
                <w:bCs/>
                <w:color w:val="4A4A4A"/>
                <w:sz w:val="20"/>
                <w:szCs w:val="20"/>
              </w:rPr>
              <w:t>.</w:t>
            </w:r>
          </w:p>
          <w:p w14:paraId="3C433CA4" w14:textId="77777777" w:rsidR="007E03AC" w:rsidRPr="007E03AC" w:rsidRDefault="007E03AC" w:rsidP="007E03AC">
            <w:pPr>
              <w:pStyle w:val="divdocumentsinglecolumn"/>
              <w:spacing w:line="300" w:lineRule="atLeast"/>
              <w:ind w:left="720"/>
              <w:rPr>
                <w:rFonts w:ascii="Palatino Linotype" w:eastAsia="Palatino Linotype" w:hAnsi="Palatino Linotype" w:cs="Palatino Linotype"/>
                <w:b/>
                <w:bCs/>
                <w:color w:val="4A4A4A"/>
                <w:sz w:val="20"/>
                <w:szCs w:val="20"/>
              </w:rPr>
            </w:pPr>
          </w:p>
          <w:p w14:paraId="1F30393B" w14:textId="53A75E77" w:rsid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r w:rsidRPr="007E03AC">
              <w:rPr>
                <w:rFonts w:ascii="Palatino Linotype" w:eastAsia="Palatino Linotype" w:hAnsi="Palatino Linotype" w:cs="Palatino Linotype"/>
                <w:b/>
                <w:bCs/>
                <w:color w:val="4A4A4A"/>
                <w:sz w:val="20"/>
                <w:szCs w:val="20"/>
              </w:rPr>
              <w:t>Criminal Weather Denver</w:t>
            </w:r>
            <w:r w:rsidR="00BA5BBB">
              <w:rPr>
                <w:rFonts w:ascii="Palatino Linotype" w:eastAsia="Palatino Linotype" w:hAnsi="Palatino Linotype" w:cs="Palatino Linotype"/>
                <w:b/>
                <w:bCs/>
                <w:color w:val="4A4A4A"/>
                <w:sz w:val="20"/>
                <w:szCs w:val="20"/>
              </w:rPr>
              <w:t xml:space="preserve"> (</w:t>
            </w:r>
            <w:r w:rsidR="00566D9F">
              <w:rPr>
                <w:rFonts w:ascii="Palatino Linotype" w:eastAsia="Palatino Linotype" w:hAnsi="Palatino Linotype" w:cs="Palatino Linotype"/>
                <w:b/>
                <w:bCs/>
                <w:color w:val="4A4A4A"/>
                <w:sz w:val="20"/>
                <w:szCs w:val="20"/>
              </w:rPr>
              <w:t xml:space="preserve">Oct/2020) </w:t>
            </w:r>
            <w:r w:rsidRPr="007E03AC">
              <w:rPr>
                <w:rFonts w:ascii="Palatino Linotype" w:eastAsia="Palatino Linotype" w:hAnsi="Palatino Linotype" w:cs="Palatino Linotype"/>
                <w:b/>
                <w:bCs/>
                <w:color w:val="4A4A4A"/>
                <w:sz w:val="20"/>
                <w:szCs w:val="20"/>
              </w:rPr>
              <w:t xml:space="preserve"> </w:t>
            </w:r>
          </w:p>
          <w:p w14:paraId="02AA60E3" w14:textId="2488624F" w:rsidR="007E03AC" w:rsidRP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r w:rsidRPr="007E03AC">
              <w:rPr>
                <w:rFonts w:ascii="Palatino Linotype" w:eastAsia="Palatino Linotype" w:hAnsi="Palatino Linotype" w:cs="Palatino Linotype"/>
                <w:b/>
                <w:bCs/>
                <w:color w:val="4A4A4A"/>
                <w:sz w:val="20"/>
                <w:szCs w:val="20"/>
              </w:rPr>
              <w:t xml:space="preserve"> [ </w:t>
            </w:r>
            <w:hyperlink r:id="rId10" w:history="1">
              <w:r w:rsidRPr="007E03AC">
                <w:rPr>
                  <w:rStyle w:val="Hyperlink"/>
                  <w:rFonts w:ascii="Palatino Linotype" w:eastAsia="Palatino Linotype" w:hAnsi="Palatino Linotype" w:cs="Palatino Linotype"/>
                  <w:bCs/>
                  <w:sz w:val="20"/>
                  <w:szCs w:val="20"/>
                </w:rPr>
                <w:t>https://github.com/mnolker/Criminal_Weather_Denver</w:t>
              </w:r>
            </w:hyperlink>
            <w:r w:rsidRPr="007E03AC">
              <w:rPr>
                <w:rFonts w:ascii="Palatino Linotype" w:eastAsia="Palatino Linotype" w:hAnsi="Palatino Linotype" w:cs="Palatino Linotype"/>
                <w:b/>
                <w:bCs/>
                <w:color w:val="4A4A4A"/>
                <w:sz w:val="20"/>
                <w:szCs w:val="20"/>
                <w:u w:val="single"/>
              </w:rPr>
              <w:t xml:space="preserve"> ]</w:t>
            </w:r>
            <w:r>
              <w:rPr>
                <w:rFonts w:ascii="Palatino Linotype" w:eastAsia="Palatino Linotype" w:hAnsi="Palatino Linotype" w:cs="Palatino Linotype"/>
                <w:b/>
                <w:bCs/>
                <w:color w:val="4A4A4A"/>
                <w:sz w:val="20"/>
                <w:szCs w:val="20"/>
                <w:u w:val="single"/>
              </w:rPr>
              <w:t xml:space="preserve"> </w:t>
            </w:r>
          </w:p>
          <w:p w14:paraId="5D538B0D" w14:textId="77777777" w:rsidR="007E03AC" w:rsidRPr="007E03AC" w:rsidRDefault="007E03AC" w:rsidP="007E03AC">
            <w:pPr>
              <w:pStyle w:val="divdocumentsinglecolumn"/>
              <w:spacing w:line="300" w:lineRule="atLeast"/>
              <w:rPr>
                <w:rFonts w:ascii="Palatino Linotype" w:eastAsia="Palatino Linotype" w:hAnsi="Palatino Linotype" w:cs="Palatino Linotype"/>
                <w:b/>
                <w:bCs/>
                <w:color w:val="4A4A4A"/>
                <w:sz w:val="20"/>
                <w:szCs w:val="20"/>
              </w:rPr>
            </w:pPr>
          </w:p>
          <w:p w14:paraId="4E23B7E8" w14:textId="0961E32C"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E03AC">
              <w:rPr>
                <w:rFonts w:ascii="Palatino Linotype" w:eastAsia="Palatino Linotype" w:hAnsi="Palatino Linotype" w:cs="Palatino Linotype"/>
                <w:b/>
                <w:color w:val="4A4A4A"/>
                <w:sz w:val="20"/>
                <w:szCs w:val="20"/>
              </w:rPr>
              <w:t xml:space="preserve">Summary for the project: </w:t>
            </w:r>
            <w:r w:rsidRPr="007E03AC">
              <w:rPr>
                <w:rFonts w:ascii="Palatino Linotype" w:eastAsia="Palatino Linotype" w:hAnsi="Palatino Linotype" w:cs="Palatino Linotype"/>
                <w:bCs/>
                <w:color w:val="4A4A4A"/>
                <w:sz w:val="20"/>
                <w:szCs w:val="20"/>
              </w:rPr>
              <w:t>Our project focus does the weather have an impact on a crime. Find if there is a correlation in non-traffic crime in the city of Denver compared to various weather conditions (Average temperature, Wind speed, Cloud cover and Precipitation inches.</w:t>
            </w:r>
            <w:r w:rsidRPr="007E03AC">
              <w:rPr>
                <w:rFonts w:ascii="Palatino Linotype" w:eastAsia="Palatino Linotype" w:hAnsi="Palatino Linotype" w:cs="Palatino Linotype"/>
                <w:b/>
                <w:color w:val="4A4A4A"/>
                <w:sz w:val="20"/>
                <w:szCs w:val="20"/>
              </w:rPr>
              <w:t xml:space="preserve"> </w:t>
            </w:r>
          </w:p>
          <w:p w14:paraId="6DF1D575" w14:textId="76640326"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
                <w:color w:val="4A4A4A"/>
                <w:sz w:val="20"/>
                <w:szCs w:val="20"/>
              </w:rPr>
            </w:pPr>
            <w:r w:rsidRPr="007E03AC">
              <w:rPr>
                <w:rFonts w:ascii="Palatino Linotype" w:eastAsia="Palatino Linotype" w:hAnsi="Palatino Linotype" w:cs="Palatino Linotype"/>
                <w:b/>
                <w:color w:val="4A4A4A"/>
                <w:sz w:val="20"/>
                <w:szCs w:val="20"/>
              </w:rPr>
              <w:t xml:space="preserve">The task: </w:t>
            </w:r>
            <w:r w:rsidRPr="007E03AC">
              <w:rPr>
                <w:rFonts w:ascii="Palatino Linotype" w:eastAsia="Palatino Linotype" w:hAnsi="Palatino Linotype" w:cs="Palatino Linotype"/>
                <w:bCs/>
                <w:color w:val="4A4A4A"/>
                <w:sz w:val="20"/>
                <w:szCs w:val="20"/>
              </w:rPr>
              <w:t>Create account on worldweatheronline.com to pull data that need it for variant weather by city name using API for every day from 1/1/2016 to 8/31/2020, Create scatter plot and calculate r values, generate pivot tables for multiple weather condition then plot it using bar chart.</w:t>
            </w:r>
          </w:p>
          <w:p w14:paraId="7196DA7E" w14:textId="77777777" w:rsidR="007E03AC" w:rsidRPr="007E03AC" w:rsidRDefault="007E03AC" w:rsidP="009161BC">
            <w:pPr>
              <w:pStyle w:val="divdocumentulli"/>
              <w:numPr>
                <w:ilvl w:val="0"/>
                <w:numId w:val="1"/>
              </w:numPr>
              <w:pBdr>
                <w:left w:val="none" w:sz="0" w:space="0" w:color="auto"/>
              </w:pBdr>
              <w:spacing w:before="60" w:line="300" w:lineRule="atLeast"/>
              <w:ind w:left="240" w:hanging="232"/>
              <w:rPr>
                <w:rFonts w:ascii="Palatino Linotype" w:eastAsia="Palatino Linotype" w:hAnsi="Palatino Linotype" w:cs="Palatino Linotype"/>
                <w:bCs/>
                <w:color w:val="4A4A4A"/>
                <w:sz w:val="20"/>
                <w:szCs w:val="20"/>
              </w:rPr>
            </w:pPr>
            <w:r w:rsidRPr="007E03AC">
              <w:rPr>
                <w:rFonts w:ascii="Palatino Linotype" w:eastAsia="Palatino Linotype" w:hAnsi="Palatino Linotype" w:cs="Palatino Linotype"/>
                <w:b/>
                <w:color w:val="4A4A4A"/>
                <w:sz w:val="20"/>
                <w:szCs w:val="20"/>
              </w:rPr>
              <w:t xml:space="preserve">Tools/Languages: </w:t>
            </w:r>
            <w:r w:rsidRPr="007E03AC">
              <w:rPr>
                <w:rFonts w:ascii="Palatino Linotype" w:eastAsia="Palatino Linotype" w:hAnsi="Palatino Linotype" w:cs="Palatino Linotype"/>
                <w:bCs/>
                <w:color w:val="4A4A4A"/>
                <w:sz w:val="20"/>
                <w:szCs w:val="20"/>
              </w:rPr>
              <w:t>Python, Jupyter notebook and git.</w:t>
            </w:r>
          </w:p>
          <w:p w14:paraId="57CF3A6F" w14:textId="13D52B82" w:rsidR="007F1EB4" w:rsidRDefault="007F1EB4" w:rsidP="006019AC">
            <w:pPr>
              <w:pStyle w:val="divdocumentulli"/>
              <w:spacing w:after="400" w:line="300" w:lineRule="atLeast"/>
              <w:ind w:left="240"/>
              <w:rPr>
                <w:rStyle w:val="span"/>
                <w:rFonts w:ascii="Palatino Linotype" w:eastAsia="Palatino Linotype" w:hAnsi="Palatino Linotype" w:cs="Palatino Linotype"/>
                <w:color w:val="4A4A4A"/>
                <w:sz w:val="20"/>
                <w:szCs w:val="20"/>
              </w:rPr>
            </w:pPr>
          </w:p>
          <w:p w14:paraId="440192E2" w14:textId="52906075" w:rsidR="007F1EB4" w:rsidRDefault="008D558C">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lastRenderedPageBreak/>
              <w:t>Accomplishments</w:t>
            </w:r>
          </w:p>
          <w:p w14:paraId="6C6B73EF" w14:textId="77777777" w:rsidR="003E0123" w:rsidRDefault="003E0123" w:rsidP="003E0123">
            <w:pPr>
              <w:pStyle w:val="gmail-divdocumentulli"/>
              <w:spacing w:before="0" w:beforeAutospacing="0" w:after="0" w:afterAutospacing="0" w:line="300" w:lineRule="atLeast"/>
              <w:ind w:left="240"/>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Used CSV files to build API getJSON format in Flask to get the map in JavaScript. </w:t>
            </w:r>
          </w:p>
          <w:p w14:paraId="714B75EE"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SQL query in python using </w:t>
            </w:r>
            <w:r>
              <w:rPr>
                <w:rFonts w:ascii="Palatino Linotype" w:hAnsi="Palatino Linotype"/>
                <w:color w:val="4A4A4A"/>
                <w:sz w:val="20"/>
                <w:szCs w:val="20"/>
              </w:rPr>
              <w:t>sqlalchemy</w:t>
            </w:r>
            <w:r>
              <w:rPr>
                <w:rStyle w:val="gmail-left-box"/>
                <w:rFonts w:ascii="Palatino Linotype" w:hAnsi="Palatino Linotype"/>
                <w:color w:val="4A4A4A"/>
                <w:sz w:val="20"/>
                <w:szCs w:val="20"/>
              </w:rPr>
              <w:t xml:space="preserve"> to create visualization charts. </w:t>
            </w:r>
          </w:p>
          <w:p w14:paraId="76F8310E"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Create many charts in Tableau telling the story next, load it to Tableau public then use the link to embed in the HTML page.  </w:t>
            </w:r>
          </w:p>
          <w:p w14:paraId="2A7EE132" w14:textId="77777777" w:rsidR="003E0123" w:rsidRDefault="003E0123" w:rsidP="003E0123">
            <w:pPr>
              <w:pStyle w:val="gmail-divdocumentulli"/>
              <w:spacing w:before="0" w:beforeAutospacing="0" w:after="0" w:afterAutospacing="0" w:line="300" w:lineRule="atLeast"/>
              <w:ind w:left="232"/>
            </w:pPr>
            <w:r>
              <w:rPr>
                <w:rStyle w:val="gmail-left-box"/>
                <w:rFonts w:ascii="Symbol" w:hAnsi="Symbol"/>
                <w:color w:val="4A4A4A"/>
                <w:sz w:val="20"/>
                <w:szCs w:val="20"/>
              </w:rPr>
              <w:t>·</w:t>
            </w:r>
            <w:r>
              <w:rPr>
                <w:rStyle w:val="gmail-left-box"/>
                <w:color w:val="4A4A4A"/>
                <w:sz w:val="14"/>
                <w:szCs w:val="14"/>
              </w:rPr>
              <w:t xml:space="preserve">     </w:t>
            </w:r>
            <w:r>
              <w:rPr>
                <w:rStyle w:val="gmail-left-box"/>
                <w:rFonts w:ascii="Palatino Linotype" w:hAnsi="Palatino Linotype"/>
                <w:color w:val="4A4A4A"/>
                <w:sz w:val="20"/>
                <w:szCs w:val="20"/>
              </w:rPr>
              <w:t xml:space="preserve">Scrape Nasa Science Mars to get latest news, facts, and </w:t>
            </w:r>
            <w:r>
              <w:rPr>
                <w:rFonts w:ascii="Palatino Linotype" w:hAnsi="Palatino Linotype"/>
                <w:color w:val="4A4A4A"/>
                <w:sz w:val="20"/>
                <w:szCs w:val="20"/>
              </w:rPr>
              <w:t>images for each of Mar's hemispheres</w:t>
            </w:r>
            <w:r>
              <w:rPr>
                <w:rStyle w:val="gmail-left-box"/>
                <w:rFonts w:ascii="Palatino Linotype" w:hAnsi="Palatino Linotype"/>
                <w:color w:val="4A4A4A"/>
                <w:sz w:val="20"/>
                <w:szCs w:val="20"/>
              </w:rPr>
              <w:t xml:space="preserve"> using splinter and pandas.</w:t>
            </w:r>
          </w:p>
          <w:p w14:paraId="6091FF6C" w14:textId="35099B11" w:rsidR="003E0123" w:rsidRDefault="003E0123" w:rsidP="003E0123">
            <w:pPr>
              <w:pStyle w:val="gmail-divdocumentulli"/>
              <w:spacing w:before="0" w:beforeAutospacing="0" w:after="0" w:afterAutospacing="0" w:line="300" w:lineRule="atLeast"/>
              <w:ind w:left="232"/>
            </w:pPr>
            <w:r>
              <w:rPr>
                <w:rFonts w:ascii="Symbol" w:hAnsi="Symbol"/>
                <w:color w:val="4A4A4A"/>
                <w:sz w:val="20"/>
                <w:szCs w:val="20"/>
              </w:rPr>
              <w:t>·</w:t>
            </w:r>
            <w:r>
              <w:rPr>
                <w:color w:val="4A4A4A"/>
                <w:sz w:val="14"/>
                <w:szCs w:val="14"/>
              </w:rPr>
              <w:t xml:space="preserve">     </w:t>
            </w:r>
            <w:r>
              <w:rPr>
                <w:rStyle w:val="gmail-left-box"/>
                <w:rFonts w:ascii="Palatino Linotype" w:hAnsi="Palatino Linotype"/>
                <w:color w:val="4A4A4A"/>
                <w:sz w:val="20"/>
                <w:szCs w:val="20"/>
              </w:rPr>
              <w:t xml:space="preserve">Using many </w:t>
            </w:r>
            <w:proofErr w:type="gramStart"/>
            <w:r w:rsidR="004D3175">
              <w:rPr>
                <w:rStyle w:val="gmail-left-box"/>
                <w:rFonts w:ascii="Palatino Linotype" w:hAnsi="Palatino Linotype"/>
                <w:color w:val="4A4A4A"/>
                <w:sz w:val="20"/>
                <w:szCs w:val="20"/>
              </w:rPr>
              <w:t>machine</w:t>
            </w:r>
            <w:proofErr w:type="gramEnd"/>
            <w:r w:rsidR="001E091E">
              <w:rPr>
                <w:rStyle w:val="gmail-left-box"/>
                <w:rFonts w:ascii="Palatino Linotype" w:hAnsi="Palatino Linotype"/>
                <w:color w:val="4A4A4A"/>
                <w:sz w:val="20"/>
                <w:szCs w:val="20"/>
              </w:rPr>
              <w:t xml:space="preserve"> </w:t>
            </w:r>
            <w:r>
              <w:rPr>
                <w:rStyle w:val="gmail-left-box"/>
                <w:rFonts w:ascii="Palatino Linotype" w:hAnsi="Palatino Linotype"/>
                <w:color w:val="4A4A4A"/>
                <w:sz w:val="20"/>
                <w:szCs w:val="20"/>
              </w:rPr>
              <w:t>learning models (</w:t>
            </w:r>
            <w:r>
              <w:rPr>
                <w:rFonts w:ascii="Palatino Linotype" w:hAnsi="Palatino Linotype"/>
                <w:color w:val="4A4A4A"/>
                <w:sz w:val="20"/>
                <w:szCs w:val="20"/>
              </w:rPr>
              <w:t>KNeighborsClassifier, Support Vector Machine, Random Forest</w:t>
            </w:r>
            <w:r>
              <w:rPr>
                <w:rStyle w:val="gmail-left-box"/>
              </w:rPr>
              <w:t xml:space="preserve">, </w:t>
            </w:r>
            <w:r>
              <w:rPr>
                <w:rFonts w:ascii="Palatino Linotype" w:hAnsi="Palatino Linotype"/>
                <w:color w:val="4A4A4A"/>
                <w:sz w:val="20"/>
                <w:szCs w:val="20"/>
              </w:rPr>
              <w:t>Logistic Regression, and deep learning Sequential model) then using GridSearchCV model to find best parameters &amp; best score.</w:t>
            </w:r>
          </w:p>
          <w:p w14:paraId="7B285B21" w14:textId="77777777" w:rsidR="003526DF" w:rsidRPr="00A1560D" w:rsidRDefault="003526DF" w:rsidP="003526DF">
            <w:pPr>
              <w:pStyle w:val="divdocumentulli"/>
              <w:spacing w:line="300" w:lineRule="atLeast"/>
              <w:ind w:left="240"/>
              <w:rPr>
                <w:rStyle w:val="left-box"/>
                <w:rFonts w:ascii="Palatino Linotype" w:eastAsia="Palatino Linotype" w:hAnsi="Palatino Linotype" w:cs="Palatino Linotype"/>
                <w:color w:val="4A4A4A"/>
                <w:sz w:val="20"/>
                <w:szCs w:val="20"/>
              </w:rPr>
            </w:pPr>
          </w:p>
          <w:p w14:paraId="31A1453C" w14:textId="433F5052" w:rsidR="00BD7C93" w:rsidRDefault="00BD7C93" w:rsidP="007335F4">
            <w:pPr>
              <w:pStyle w:val="divdocumentulli"/>
              <w:spacing w:after="400" w:line="300" w:lineRule="atLeast"/>
              <w:ind w:left="240"/>
              <w:rPr>
                <w:rStyle w:val="left-box"/>
                <w:rFonts w:ascii="Palatino Linotype" w:eastAsia="Palatino Linotype" w:hAnsi="Palatino Linotype" w:cs="Palatino Linotype"/>
                <w:color w:val="4A4A4A"/>
                <w:sz w:val="20"/>
                <w:szCs w:val="20"/>
              </w:rPr>
            </w:pPr>
          </w:p>
        </w:tc>
        <w:tc>
          <w:tcPr>
            <w:tcW w:w="339" w:type="dxa"/>
            <w:tcMar>
              <w:top w:w="5" w:type="dxa"/>
              <w:left w:w="5" w:type="dxa"/>
              <w:bottom w:w="5" w:type="dxa"/>
              <w:right w:w="5" w:type="dxa"/>
            </w:tcMar>
            <w:vAlign w:val="bottom"/>
            <w:hideMark/>
          </w:tcPr>
          <w:p w14:paraId="12E9E0FF" w14:textId="77777777" w:rsidR="007F1EB4" w:rsidRDefault="007F1EB4">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261" w:type="dxa"/>
            <w:shd w:val="clear" w:color="auto" w:fill="F5F5F5"/>
            <w:tcMar>
              <w:top w:w="5" w:type="dxa"/>
              <w:left w:w="5" w:type="dxa"/>
              <w:bottom w:w="5" w:type="dxa"/>
              <w:right w:w="5" w:type="dxa"/>
            </w:tcMar>
            <w:vAlign w:val="bottom"/>
            <w:hideMark/>
          </w:tcPr>
          <w:p w14:paraId="31695414" w14:textId="77777777" w:rsidR="007F1EB4" w:rsidRDefault="007F1EB4">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3800" w:type="dxa"/>
            <w:shd w:val="clear" w:color="auto" w:fill="F5F5F5"/>
            <w:tcMar>
              <w:top w:w="5" w:type="dxa"/>
              <w:left w:w="5" w:type="dxa"/>
              <w:bottom w:w="5" w:type="dxa"/>
              <w:right w:w="5" w:type="dxa"/>
            </w:tcMar>
            <w:hideMark/>
          </w:tcPr>
          <w:p w14:paraId="7D88E618" w14:textId="743A0162" w:rsidR="009161BC" w:rsidRDefault="00237F17" w:rsidP="006C2124">
            <w:pPr>
              <w:pStyle w:val="divaddress"/>
              <w:pBdr>
                <w:top w:val="none" w:sz="0" w:space="20" w:color="auto"/>
              </w:pBdr>
              <w:rPr>
                <w:rStyle w:val="span"/>
                <w:rFonts w:ascii="Palatino Linotype" w:eastAsia="Palatino Linotype" w:hAnsi="Palatino Linotype" w:cs="Palatino Linotype"/>
                <w:color w:val="4A4A4A"/>
                <w:sz w:val="20"/>
                <w:szCs w:val="20"/>
              </w:rPr>
            </w:pPr>
            <w:r w:rsidRPr="00237F17">
              <w:rPr>
                <w:rStyle w:val="span"/>
                <w:rFonts w:ascii="Palatino Linotype" w:eastAsia="Palatino Linotype" w:hAnsi="Palatino Linotype" w:cs="Palatino Linotype"/>
                <w:color w:val="4A4A4A"/>
                <w:sz w:val="20"/>
                <w:szCs w:val="20"/>
              </w:rPr>
              <w:t>haifanaj@gmail.com</w:t>
            </w:r>
            <w:r w:rsidR="009161BC">
              <w:rPr>
                <w:rStyle w:val="span"/>
                <w:rFonts w:ascii="Palatino Linotype" w:eastAsia="Palatino Linotype" w:hAnsi="Palatino Linotype" w:cs="Palatino Linotype"/>
                <w:color w:val="4A4A4A"/>
                <w:sz w:val="20"/>
                <w:szCs w:val="20"/>
              </w:rPr>
              <w:t xml:space="preserve"> </w:t>
            </w:r>
            <w:r w:rsidR="008D558C">
              <w:rPr>
                <w:rStyle w:val="span"/>
                <w:rFonts w:ascii="Palatino Linotype" w:eastAsia="Palatino Linotype" w:hAnsi="Palatino Linotype" w:cs="Palatino Linotype"/>
                <w:color w:val="4A4A4A"/>
                <w:sz w:val="20"/>
                <w:szCs w:val="20"/>
              </w:rPr>
              <w:br/>
            </w:r>
            <w:r w:rsidRPr="00237F17">
              <w:rPr>
                <w:rStyle w:val="span"/>
                <w:rFonts w:ascii="Palatino Linotype" w:eastAsia="Palatino Linotype" w:hAnsi="Palatino Linotype" w:cs="Palatino Linotype"/>
                <w:color w:val="4A4A4A"/>
                <w:sz w:val="20"/>
                <w:szCs w:val="20"/>
              </w:rPr>
              <w:t>262-527-3165</w:t>
            </w:r>
          </w:p>
          <w:p w14:paraId="6CC9B998" w14:textId="11E1F05C" w:rsidR="007469A4" w:rsidRDefault="007469A4" w:rsidP="006C2124">
            <w:pPr>
              <w:pStyle w:val="divaddress"/>
              <w:pBdr>
                <w:top w:val="none" w:sz="0" w:space="20" w:color="auto"/>
              </w:pBdr>
              <w:rPr>
                <w:rStyle w:val="span"/>
                <w:rFonts w:ascii="Palatino Linotype" w:eastAsia="Palatino Linotype" w:hAnsi="Palatino Linotype" w:cs="Palatino Linotype"/>
                <w:color w:val="4A4A4A"/>
                <w:sz w:val="20"/>
                <w:szCs w:val="20"/>
              </w:rPr>
            </w:pPr>
            <w:r w:rsidRPr="00237F17">
              <w:rPr>
                <w:rStyle w:val="span"/>
                <w:rFonts w:ascii="Palatino Linotype" w:eastAsia="Palatino Linotype" w:hAnsi="Palatino Linotype" w:cs="Palatino Linotype"/>
                <w:color w:val="4A4A4A"/>
                <w:sz w:val="20"/>
                <w:szCs w:val="20"/>
              </w:rPr>
              <w:t>Pewaukee, WI 53072</w:t>
            </w:r>
          </w:p>
          <w:p w14:paraId="624E95B9" w14:textId="05233BBA" w:rsidR="009161BC" w:rsidRDefault="008A37B3" w:rsidP="006C2124">
            <w:pPr>
              <w:pStyle w:val="divaddress"/>
              <w:pBdr>
                <w:top w:val="none" w:sz="0" w:space="20" w:color="auto"/>
              </w:pBdr>
              <w:rPr>
                <w:rFonts w:ascii="Palatino Linotype" w:eastAsia="Palatino Linotype" w:hAnsi="Palatino Linotype" w:cs="Palatino Linotype"/>
                <w:color w:val="4A4A4A"/>
              </w:rPr>
            </w:pPr>
            <w:r>
              <w:rPr>
                <w:rFonts w:ascii="Palatino Linotype" w:eastAsia="Palatino Linotype" w:hAnsi="Palatino Linotype" w:cs="Palatino Linotype"/>
                <w:color w:val="4A4A4A"/>
              </w:rPr>
              <w:t xml:space="preserve">LinkedIn: </w:t>
            </w:r>
            <w:hyperlink r:id="rId11" w:history="1">
              <w:r w:rsidRPr="00B86F4E">
                <w:rPr>
                  <w:rStyle w:val="Hyperlink"/>
                  <w:rFonts w:ascii="Palatino Linotype" w:eastAsia="Palatino Linotype" w:hAnsi="Palatino Linotype" w:cs="Palatino Linotype"/>
                  <w:bCs/>
                </w:rPr>
                <w:t>https://www.linkedin.com/in/haifa-najdawi-5b9a291b8/</w:t>
              </w:r>
            </w:hyperlink>
          </w:p>
          <w:p w14:paraId="0F4D2A46" w14:textId="68D47A18" w:rsidR="009161BC" w:rsidRPr="008A37B3" w:rsidRDefault="008A37B3" w:rsidP="006C2124">
            <w:pPr>
              <w:pStyle w:val="divaddress"/>
              <w:pBdr>
                <w:top w:val="none" w:sz="0" w:space="20" w:color="auto"/>
              </w:pBdr>
              <w:rPr>
                <w:rStyle w:val="Hyperlink"/>
                <w:rFonts w:eastAsia="Palatino Linotype"/>
                <w:bCs/>
              </w:rPr>
            </w:pPr>
            <w:r>
              <w:rPr>
                <w:rFonts w:ascii="Palatino Linotype" w:eastAsia="Palatino Linotype" w:hAnsi="Palatino Linotype" w:cs="Palatino Linotype"/>
                <w:color w:val="4A4A4A"/>
              </w:rPr>
              <w:t xml:space="preserve">GitHub: </w:t>
            </w:r>
            <w:hyperlink r:id="rId12" w:history="1">
              <w:r w:rsidRPr="008A37B3">
                <w:rPr>
                  <w:rStyle w:val="Hyperlink"/>
                  <w:rFonts w:ascii="Palatino Linotype" w:eastAsia="Palatino Linotype" w:hAnsi="Palatino Linotype" w:cs="Palatino Linotype"/>
                  <w:bCs/>
                </w:rPr>
                <w:t>https://github.com/HaifaNajdawi</w:t>
              </w:r>
            </w:hyperlink>
          </w:p>
          <w:p w14:paraId="30CB5B02" w14:textId="26915EAC" w:rsidR="007F1EB4" w:rsidRDefault="008A37B3" w:rsidP="006C2124">
            <w:pPr>
              <w:pStyle w:val="divaddress"/>
              <w:pBdr>
                <w:top w:val="none" w:sz="0" w:space="20" w:color="auto"/>
              </w:pBdr>
              <w:rPr>
                <w:rStyle w:val="right-box"/>
                <w:rFonts w:ascii="Palatino Linotype" w:eastAsia="Palatino Linotype" w:hAnsi="Palatino Linotype" w:cs="Palatino Linotype"/>
                <w:color w:val="4A4A4A"/>
                <w:shd w:val="clear" w:color="auto" w:fill="auto"/>
              </w:rPr>
            </w:pPr>
            <w:r>
              <w:rPr>
                <w:rFonts w:ascii="Palatino Linotype" w:eastAsia="Palatino Linotype" w:hAnsi="Palatino Linotype" w:cs="Palatino Linotype"/>
                <w:color w:val="4A4A4A"/>
              </w:rPr>
              <w:t xml:space="preserve">Portfolio: </w:t>
            </w:r>
            <w:hyperlink r:id="rId13" w:tgtFrame="_blank" w:history="1">
              <w:r w:rsidR="009161BC" w:rsidRPr="008A37B3">
                <w:rPr>
                  <w:rStyle w:val="Hyperlink"/>
                  <w:rFonts w:ascii="Palatino Linotype" w:eastAsia="Palatino Linotype" w:hAnsi="Palatino Linotype" w:cs="Palatino Linotype"/>
                  <w:bCs/>
                </w:rPr>
                <w:t xml:space="preserve"> haifanajdawi.github.io/</w:t>
              </w:r>
            </w:hyperlink>
            <w:r w:rsidR="008D558C" w:rsidRPr="008A37B3">
              <w:rPr>
                <w:rStyle w:val="Hyperlink"/>
                <w:rFonts w:eastAsia="Palatino Linotype"/>
                <w:bCs/>
              </w:rPr>
              <w:br/>
            </w:r>
          </w:p>
          <w:p w14:paraId="05B2E6F9" w14:textId="2AF81750" w:rsidR="006E652D" w:rsidRDefault="008D558C">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Skills</w:t>
            </w:r>
            <w:r w:rsidR="00F5571A">
              <w:rPr>
                <w:rStyle w:val="right-box"/>
                <w:rFonts w:ascii="Georgia, serif" w:eastAsia="Georgia, serif" w:hAnsi="Georgia, serif" w:cs="Georgia, serif"/>
                <w:b/>
                <w:bCs/>
                <w:i/>
                <w:iCs/>
                <w:color w:val="4A4A4A"/>
                <w:spacing w:val="10"/>
                <w:shd w:val="clear" w:color="auto" w:fill="auto"/>
              </w:rPr>
              <w:t xml:space="preserve"> and Tools</w:t>
            </w:r>
          </w:p>
          <w:p w14:paraId="46AE82E0" w14:textId="0F7A2DEB" w:rsidR="00F5571A" w:rsidRPr="00F5571A" w:rsidRDefault="00F5571A">
            <w:pPr>
              <w:pStyle w:val="divdocumentdivsectiontitle"/>
              <w:pBdr>
                <w:top w:val="single" w:sz="8" w:space="15" w:color="C4C4C4"/>
              </w:pBdr>
              <w:spacing w:after="200"/>
              <w:rPr>
                <w:rStyle w:val="right-box"/>
                <w:rFonts w:ascii="Georgia, serif" w:eastAsia="Georgia, serif" w:hAnsi="Georgia, serif" w:cs="Georgia, serif"/>
                <w:b/>
                <w:bCs/>
                <w:color w:val="4A4A4A"/>
                <w:spacing w:val="10"/>
                <w:sz w:val="22"/>
                <w:szCs w:val="22"/>
                <w:u w:val="single"/>
                <w:shd w:val="clear" w:color="auto" w:fill="auto"/>
              </w:rPr>
            </w:pPr>
            <w:r w:rsidRPr="00F5571A">
              <w:rPr>
                <w:rStyle w:val="right-box"/>
                <w:rFonts w:ascii="Georgia, serif" w:eastAsia="Georgia, serif" w:hAnsi="Georgia, serif" w:cs="Georgia, serif"/>
                <w:b/>
                <w:bCs/>
                <w:color w:val="4A4A4A"/>
                <w:spacing w:val="10"/>
                <w:sz w:val="22"/>
                <w:szCs w:val="22"/>
                <w:u w:val="single"/>
                <w:shd w:val="clear" w:color="auto" w:fill="auto"/>
              </w:rPr>
              <w:t>Languages</w:t>
            </w:r>
          </w:p>
          <w:p w14:paraId="2CE47476" w14:textId="33B4C192" w:rsidR="00F5571A" w:rsidRDefault="00F5571A"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Python</w:t>
            </w:r>
          </w:p>
          <w:p w14:paraId="53497EFA" w14:textId="5B7951A9" w:rsidR="00F5571A" w:rsidRDefault="00F5571A"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R</w:t>
            </w:r>
          </w:p>
          <w:p w14:paraId="3A650D85" w14:textId="14484466" w:rsidR="00F5571A" w:rsidRPr="004D3175" w:rsidRDefault="00F5571A"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JavaScript</w:t>
            </w:r>
          </w:p>
          <w:p w14:paraId="5552ED07" w14:textId="695BF869" w:rsidR="00F5571A" w:rsidRPr="00F5571A" w:rsidRDefault="00F5571A" w:rsidP="00F5571A">
            <w:pPr>
              <w:pStyle w:val="divdocumentdivsectiontitle"/>
              <w:pBdr>
                <w:top w:val="single" w:sz="8" w:space="15" w:color="C4C4C4"/>
              </w:pBdr>
              <w:spacing w:after="200"/>
              <w:rPr>
                <w:rStyle w:val="singlecolumnspanpaddedlinenth-child1"/>
                <w:rFonts w:ascii="Georgia, serif" w:eastAsia="Georgia, serif" w:hAnsi="Georgia, serif" w:cs="Georgia, serif"/>
                <w:b/>
                <w:bCs/>
                <w:color w:val="4A4A4A"/>
                <w:spacing w:val="10"/>
                <w:sz w:val="22"/>
                <w:szCs w:val="22"/>
                <w:u w:val="single"/>
              </w:rPr>
            </w:pPr>
            <w:r w:rsidRPr="00F5571A">
              <w:rPr>
                <w:rStyle w:val="right-box"/>
                <w:rFonts w:ascii="Georgia, serif" w:eastAsia="Georgia, serif" w:hAnsi="Georgia, serif" w:cs="Georgia, serif"/>
                <w:b/>
                <w:bCs/>
                <w:color w:val="4A4A4A"/>
                <w:spacing w:val="10"/>
                <w:sz w:val="22"/>
                <w:szCs w:val="22"/>
                <w:u w:val="single"/>
                <w:shd w:val="clear" w:color="auto" w:fill="auto"/>
              </w:rPr>
              <w:t>Data and ML</w:t>
            </w:r>
          </w:p>
          <w:p w14:paraId="5F24F2FC" w14:textId="7EB54C35" w:rsidR="00F5571A" w:rsidRPr="00237F17" w:rsidRDefault="00F5571A" w:rsidP="00237F17">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35349037" w14:textId="42A88F5F" w:rsidR="00F5571A" w:rsidRPr="00237F17" w:rsidRDefault="008D61CA" w:rsidP="00237F17">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NumPy</w:t>
            </w:r>
          </w:p>
          <w:p w14:paraId="5951C5F6" w14:textId="5880B6C9" w:rsidR="00F5571A" w:rsidRDefault="00F5571A" w:rsidP="00D73AC4">
            <w:pPr>
              <w:pStyle w:val="divdocumentulli"/>
              <w:numPr>
                <w:ilvl w:val="0"/>
                <w:numId w:val="3"/>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0290F775" w14:textId="09CACB73" w:rsidR="00D73AC4" w:rsidRDefault="008D61CA" w:rsidP="00237F17">
            <w:pPr>
              <w:pStyle w:val="divdocumentulli"/>
              <w:numPr>
                <w:ilvl w:val="0"/>
                <w:numId w:val="3"/>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r>
              <w:rPr>
                <w:rStyle w:val="singlecolumnspanpaddedlinenth-child1"/>
                <w:rFonts w:ascii="Palatino Linotype" w:eastAsia="Palatino Linotype" w:hAnsi="Palatino Linotype" w:cs="Palatino Linotype"/>
                <w:color w:val="4A4A4A"/>
                <w:sz w:val="20"/>
                <w:szCs w:val="20"/>
              </w:rPr>
              <w:t>TensorFlow</w:t>
            </w:r>
          </w:p>
          <w:p w14:paraId="1115C4EB" w14:textId="30A57CFA" w:rsidR="00463ADC" w:rsidRDefault="00463ADC"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SQL</w:t>
            </w:r>
          </w:p>
          <w:p w14:paraId="57B851CB" w14:textId="189279D6" w:rsidR="004D3175" w:rsidRDefault="001E091E"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Spark</w:t>
            </w:r>
          </w:p>
          <w:p w14:paraId="5B288544" w14:textId="4804595F" w:rsidR="00463ADC" w:rsidRDefault="00463ADC"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MongoDB</w:t>
            </w:r>
          </w:p>
          <w:p w14:paraId="69E57EAE" w14:textId="5FD0D004"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Tableau</w:t>
            </w:r>
          </w:p>
          <w:p w14:paraId="68C90204" w14:textId="36D33C65"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VB and advanced Excel</w:t>
            </w:r>
          </w:p>
          <w:p w14:paraId="7C132F82" w14:textId="75C0DBEA" w:rsidR="009D499D" w:rsidRDefault="009D499D" w:rsidP="00237F17">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Matplotlib</w:t>
            </w:r>
          </w:p>
          <w:p w14:paraId="6040495C" w14:textId="2D2C5CF7"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Linear Regression </w:t>
            </w:r>
          </w:p>
          <w:p w14:paraId="2E073108" w14:textId="3F7601B5" w:rsidR="009D499D" w:rsidRDefault="009D499D" w:rsidP="00D73AC4">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Logistic Regression </w:t>
            </w:r>
          </w:p>
          <w:p w14:paraId="2F299D61" w14:textId="67605DD8" w:rsidR="00994B09" w:rsidRDefault="009D499D" w:rsidP="00237F17">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 Means</w:t>
            </w:r>
          </w:p>
          <w:p w14:paraId="76FD06D9" w14:textId="59D65AE2" w:rsidR="00AE6993" w:rsidRDefault="00AE6993"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CB65DC">
              <w:rPr>
                <w:rFonts w:ascii="Palatino Linotype" w:eastAsia="Palatino Linotype" w:hAnsi="Palatino Linotype" w:cs="Palatino Linotype"/>
                <w:color w:val="4A4A4A"/>
                <w:sz w:val="20"/>
                <w:szCs w:val="20"/>
              </w:rPr>
              <w:t>Random Forest</w:t>
            </w:r>
          </w:p>
          <w:p w14:paraId="0F69813F" w14:textId="5DE30ADB" w:rsidR="004732D2" w:rsidRDefault="004732D2"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183610">
              <w:rPr>
                <w:rFonts w:ascii="Palatino Linotype" w:eastAsia="Palatino Linotype" w:hAnsi="Palatino Linotype" w:cs="Palatino Linotype"/>
                <w:color w:val="4A4A4A"/>
                <w:sz w:val="20"/>
                <w:szCs w:val="20"/>
              </w:rPr>
              <w:t>Support Vector Machine</w:t>
            </w:r>
          </w:p>
          <w:p w14:paraId="6A246034" w14:textId="559D7284" w:rsidR="004732D2" w:rsidRDefault="004732D2" w:rsidP="00237F17">
            <w:pPr>
              <w:pStyle w:val="divdocumentulli"/>
              <w:numPr>
                <w:ilvl w:val="0"/>
                <w:numId w:val="3"/>
              </w:numPr>
              <w:spacing w:line="300" w:lineRule="atLeast"/>
              <w:rPr>
                <w:rFonts w:ascii="Palatino Linotype" w:eastAsia="Palatino Linotype" w:hAnsi="Palatino Linotype" w:cs="Palatino Linotype"/>
                <w:color w:val="4A4A4A"/>
                <w:sz w:val="20"/>
                <w:szCs w:val="20"/>
              </w:rPr>
            </w:pPr>
            <w:r w:rsidRPr="00CB65DC">
              <w:rPr>
                <w:rFonts w:ascii="Palatino Linotype" w:eastAsia="Palatino Linotype" w:hAnsi="Palatino Linotype" w:cs="Palatino Linotype"/>
                <w:color w:val="4A4A4A"/>
                <w:sz w:val="20"/>
                <w:szCs w:val="20"/>
              </w:rPr>
              <w:t>Sequential</w:t>
            </w:r>
          </w:p>
          <w:p w14:paraId="143F117D" w14:textId="77777777" w:rsidR="004732D2" w:rsidRPr="00237F17" w:rsidRDefault="004732D2" w:rsidP="004732D2">
            <w:pPr>
              <w:pStyle w:val="divdocumentulli"/>
              <w:spacing w:line="300" w:lineRule="atLeast"/>
              <w:ind w:left="720"/>
              <w:rPr>
                <w:rFonts w:ascii="Palatino Linotype" w:eastAsia="Palatino Linotype" w:hAnsi="Palatino Linotype" w:cs="Palatino Linotype"/>
                <w:color w:val="4A4A4A"/>
                <w:sz w:val="20"/>
                <w:szCs w:val="20"/>
              </w:rPr>
            </w:pPr>
          </w:p>
          <w:p w14:paraId="2556B75E" w14:textId="42541800" w:rsidR="00F5571A" w:rsidRPr="00F5571A" w:rsidRDefault="00F5571A" w:rsidP="00F5571A">
            <w:pPr>
              <w:pStyle w:val="divdocumentdivsectiontitle"/>
              <w:pBdr>
                <w:top w:val="single" w:sz="8" w:space="15" w:color="C4C4C4"/>
              </w:pBdr>
              <w:spacing w:after="200"/>
              <w:rPr>
                <w:rStyle w:val="right-box"/>
                <w:rFonts w:ascii="Georgia, serif" w:eastAsia="Georgia, serif" w:hAnsi="Georgia, serif" w:cs="Georgia, serif"/>
                <w:b/>
                <w:bCs/>
                <w:color w:val="4A4A4A"/>
                <w:spacing w:val="10"/>
                <w:sz w:val="22"/>
                <w:szCs w:val="22"/>
                <w:u w:val="single"/>
                <w:shd w:val="clear" w:color="auto" w:fill="auto"/>
              </w:rPr>
            </w:pPr>
            <w:r>
              <w:rPr>
                <w:rStyle w:val="right-box"/>
                <w:rFonts w:ascii="Georgia, serif" w:eastAsia="Georgia, serif" w:hAnsi="Georgia, serif" w:cs="Georgia, serif"/>
                <w:b/>
                <w:bCs/>
                <w:color w:val="4A4A4A"/>
                <w:spacing w:val="10"/>
                <w:sz w:val="22"/>
                <w:szCs w:val="22"/>
                <w:u w:val="single"/>
                <w:shd w:val="clear" w:color="auto" w:fill="auto"/>
              </w:rPr>
              <w:t>Deployment</w:t>
            </w:r>
          </w:p>
          <w:p w14:paraId="04AE23BA" w14:textId="7685CFD1" w:rsidR="006E652D" w:rsidRPr="006E652D" w:rsidRDefault="00F5571A" w:rsidP="00A10FEE">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AWS </w:t>
            </w:r>
            <w:r w:rsidR="00237F17">
              <w:rPr>
                <w:rStyle w:val="right-box"/>
                <w:rFonts w:ascii="Palatino Linotype" w:eastAsia="Palatino Linotype" w:hAnsi="Palatino Linotype" w:cs="Palatino Linotype"/>
                <w:color w:val="4A4A4A"/>
                <w:sz w:val="20"/>
                <w:szCs w:val="20"/>
                <w:shd w:val="clear" w:color="auto" w:fill="auto"/>
              </w:rPr>
              <w:t>Cloud Services</w:t>
            </w:r>
          </w:p>
          <w:p w14:paraId="3292FA52" w14:textId="0F719BB0" w:rsidR="00D73AC4" w:rsidRDefault="00237F17"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Heroku</w:t>
            </w:r>
          </w:p>
          <w:p w14:paraId="57F25426" w14:textId="074FCF7C" w:rsidR="00A10FEE" w:rsidRDefault="00237F17" w:rsidP="00D73AC4">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GitHub</w:t>
            </w:r>
          </w:p>
          <w:p w14:paraId="711BAE72" w14:textId="02C19905" w:rsidR="001F08F6" w:rsidRDefault="00237F17"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GitLab</w:t>
            </w:r>
          </w:p>
          <w:p w14:paraId="581815C7" w14:textId="77777777" w:rsidR="00237F17" w:rsidRDefault="00237F17" w:rsidP="00237F17">
            <w:pPr>
              <w:pStyle w:val="divdocumentulli"/>
              <w:spacing w:line="300" w:lineRule="atLeast"/>
              <w:ind w:left="720"/>
              <w:rPr>
                <w:rStyle w:val="singlecolumnspanpaddedlinenth-child1"/>
                <w:rFonts w:ascii="Palatino Linotype" w:eastAsia="Palatino Linotype" w:hAnsi="Palatino Linotype" w:cs="Palatino Linotype"/>
                <w:color w:val="4A4A4A"/>
                <w:sz w:val="20"/>
                <w:szCs w:val="20"/>
              </w:rPr>
            </w:pPr>
          </w:p>
          <w:p w14:paraId="0B9615C3" w14:textId="11D5E01C" w:rsidR="00A10FEE" w:rsidRPr="00A10FEE" w:rsidRDefault="00A10FEE" w:rsidP="00A10FEE">
            <w:pPr>
              <w:pStyle w:val="divdocumentdivsectiontitle"/>
              <w:pBdr>
                <w:top w:val="single" w:sz="8" w:space="15" w:color="C4C4C4"/>
              </w:pBdr>
              <w:spacing w:after="200"/>
              <w:rPr>
                <w:rStyle w:val="singlecolumnspanpaddedlinenth-child1"/>
                <w:rFonts w:ascii="Georgia, serif" w:eastAsia="Georgia, serif" w:hAnsi="Georgia, serif" w:cs="Georgia, serif"/>
                <w:b/>
                <w:bCs/>
                <w:color w:val="4A4A4A"/>
                <w:spacing w:val="10"/>
                <w:sz w:val="22"/>
                <w:szCs w:val="22"/>
                <w:u w:val="single"/>
              </w:rPr>
            </w:pPr>
            <w:r>
              <w:rPr>
                <w:rStyle w:val="right-box"/>
                <w:rFonts w:ascii="Georgia, serif" w:eastAsia="Georgia, serif" w:hAnsi="Georgia, serif" w:cs="Georgia, serif"/>
                <w:b/>
                <w:bCs/>
                <w:color w:val="4A4A4A"/>
                <w:spacing w:val="10"/>
                <w:sz w:val="22"/>
                <w:szCs w:val="22"/>
                <w:u w:val="single"/>
                <w:shd w:val="clear" w:color="auto" w:fill="auto"/>
              </w:rPr>
              <w:t>Web and Mobile</w:t>
            </w:r>
          </w:p>
          <w:p w14:paraId="22732E07" w14:textId="2C7D855F" w:rsidR="006E652D" w:rsidRDefault="006E652D" w:rsidP="00A10FEE">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HTML</w:t>
            </w:r>
          </w:p>
          <w:p w14:paraId="0B6E7746" w14:textId="43AB6FFD" w:rsidR="005551A5" w:rsidRDefault="00F5571A" w:rsidP="006E652D">
            <w:pPr>
              <w:pStyle w:val="divdocumentulli"/>
              <w:numPr>
                <w:ilvl w:val="0"/>
                <w:numId w:val="3"/>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CSS/SCSS</w:t>
            </w:r>
          </w:p>
          <w:p w14:paraId="06DF41C3" w14:textId="3D91D05E" w:rsidR="006E652D" w:rsidRDefault="006E652D"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Mongo</w:t>
            </w:r>
          </w:p>
          <w:p w14:paraId="7F277AFB" w14:textId="4B9F938B" w:rsidR="00A10FEE" w:rsidRDefault="00A10FEE"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API</w:t>
            </w:r>
          </w:p>
          <w:p w14:paraId="6D95F2EC" w14:textId="61D2935D"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Plotly.JS</w:t>
            </w:r>
          </w:p>
          <w:p w14:paraId="666C327F" w14:textId="3078C82A"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Leaflet.JS</w:t>
            </w:r>
          </w:p>
          <w:p w14:paraId="24A3CC6D" w14:textId="426C8674" w:rsidR="00463ADC" w:rsidRDefault="00463ADC" w:rsidP="006E652D">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D3</w:t>
            </w:r>
          </w:p>
          <w:p w14:paraId="48BE00AF" w14:textId="001642B6" w:rsidR="00237F17" w:rsidRPr="00237F17" w:rsidRDefault="00F0131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Flask</w:t>
            </w:r>
          </w:p>
          <w:p w14:paraId="02ABF9C8" w14:textId="3FE7B1C4" w:rsidR="00F0131C" w:rsidRDefault="00F0131C" w:rsidP="00237F17">
            <w:pPr>
              <w:pStyle w:val="divdocumentulli"/>
              <w:spacing w:line="300" w:lineRule="atLeast"/>
              <w:ind w:left="720"/>
              <w:rPr>
                <w:rStyle w:val="singlecolumnspanpaddedlinenth-child1"/>
                <w:rFonts w:ascii="Palatino Linotype" w:eastAsia="Palatino Linotype" w:hAnsi="Palatino Linotype" w:cs="Palatino Linotype"/>
                <w:color w:val="4A4A4A"/>
                <w:sz w:val="20"/>
                <w:szCs w:val="20"/>
              </w:rPr>
            </w:pPr>
          </w:p>
          <w:p w14:paraId="03DC84EE" w14:textId="04B05A86" w:rsidR="007F1EB4" w:rsidRPr="00D73AC4" w:rsidRDefault="008D558C" w:rsidP="00D73AC4">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Education</w:t>
            </w:r>
          </w:p>
          <w:p w14:paraId="3DE43F34" w14:textId="3D7D9C6F" w:rsidR="007F1EB4" w:rsidRPr="00D73AC4" w:rsidRDefault="00237F17">
            <w:pPr>
              <w:pStyle w:val="paddedline"/>
              <w:spacing w:line="300" w:lineRule="atLeast"/>
              <w:rPr>
                <w:rStyle w:val="right-box"/>
                <w:rFonts w:ascii="Palatino Linotype" w:eastAsia="Palatino Linotype" w:hAnsi="Palatino Linotype" w:cs="Palatino Linotype"/>
                <w:color w:val="4A4A4A"/>
                <w:sz w:val="20"/>
                <w:szCs w:val="20"/>
                <w:u w:val="single"/>
                <w:shd w:val="clear" w:color="auto" w:fill="auto"/>
              </w:rPr>
            </w:pPr>
            <w:r>
              <w:rPr>
                <w:rStyle w:val="txtBold"/>
                <w:rFonts w:ascii="Palatino Linotype" w:eastAsia="Palatino Linotype" w:hAnsi="Palatino Linotype" w:cs="Palatino Linotype"/>
                <w:color w:val="4A4A4A"/>
                <w:sz w:val="20"/>
                <w:szCs w:val="20"/>
                <w:u w:val="single"/>
              </w:rPr>
              <w:t>University of Kansas</w:t>
            </w:r>
            <w:r w:rsidR="00BD7C93">
              <w:rPr>
                <w:rStyle w:val="txtBold"/>
                <w:rFonts w:ascii="Palatino Linotype" w:eastAsia="Palatino Linotype" w:hAnsi="Palatino Linotype" w:cs="Palatino Linotype"/>
                <w:color w:val="4A4A4A"/>
                <w:sz w:val="20"/>
                <w:szCs w:val="20"/>
                <w:u w:val="single"/>
              </w:rPr>
              <w:t xml:space="preserve"> - 20</w:t>
            </w:r>
            <w:r>
              <w:rPr>
                <w:rStyle w:val="txtBold"/>
                <w:rFonts w:ascii="Palatino Linotype" w:eastAsia="Palatino Linotype" w:hAnsi="Palatino Linotype" w:cs="Palatino Linotype"/>
                <w:color w:val="4A4A4A"/>
                <w:sz w:val="20"/>
                <w:szCs w:val="20"/>
                <w:u w:val="single"/>
              </w:rPr>
              <w:t>21</w:t>
            </w:r>
          </w:p>
          <w:p w14:paraId="78599630" w14:textId="49F9E6BF" w:rsidR="007F1EB4" w:rsidRDefault="00237F17">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Lawrence, KS</w:t>
            </w:r>
          </w:p>
          <w:p w14:paraId="1FE3A9A6" w14:textId="0790278A" w:rsidR="007F1EB4" w:rsidRDefault="00237F17">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Data Analytics, Data Visualization, and Machine Learning</w:t>
            </w:r>
          </w:p>
          <w:p w14:paraId="5792881B" w14:textId="5278F354" w:rsidR="00BD7C93" w:rsidRPr="00D73AC4" w:rsidRDefault="00237F17" w:rsidP="00BD7C93">
            <w:pPr>
              <w:pStyle w:val="paddedline"/>
              <w:spacing w:before="400" w:line="300" w:lineRule="atLeast"/>
              <w:rPr>
                <w:rStyle w:val="right-box"/>
                <w:rFonts w:ascii="Palatino Linotype" w:eastAsia="Palatino Linotype" w:hAnsi="Palatino Linotype" w:cs="Palatino Linotype"/>
                <w:color w:val="4A4A4A"/>
                <w:sz w:val="20"/>
                <w:szCs w:val="20"/>
                <w:u w:val="single"/>
                <w:shd w:val="clear" w:color="auto" w:fill="auto"/>
              </w:rPr>
            </w:pPr>
            <w:r>
              <w:rPr>
                <w:rStyle w:val="txtBold"/>
                <w:rFonts w:ascii="Palatino Linotype" w:eastAsia="Palatino Linotype" w:hAnsi="Palatino Linotype" w:cs="Palatino Linotype"/>
                <w:color w:val="4A4A4A"/>
                <w:sz w:val="20"/>
                <w:szCs w:val="20"/>
                <w:u w:val="single"/>
              </w:rPr>
              <w:t>University of Jordan</w:t>
            </w:r>
            <w:r w:rsidR="00972618">
              <w:rPr>
                <w:rStyle w:val="txtBold"/>
                <w:rFonts w:ascii="Palatino Linotype" w:eastAsia="Palatino Linotype" w:hAnsi="Palatino Linotype" w:cs="Palatino Linotype"/>
                <w:color w:val="4A4A4A"/>
                <w:sz w:val="20"/>
                <w:szCs w:val="20"/>
                <w:u w:val="single"/>
              </w:rPr>
              <w:t xml:space="preserve"> - 2011</w:t>
            </w:r>
          </w:p>
          <w:p w14:paraId="2B7C4CE6" w14:textId="5C1D4BF1" w:rsidR="00BD7C93" w:rsidRDefault="00237F17" w:rsidP="00BD7C93">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Amman, Jordan</w:t>
            </w:r>
          </w:p>
          <w:p w14:paraId="5A9EEC45" w14:textId="05B657D6" w:rsidR="00BD7C93" w:rsidRDefault="00237F17" w:rsidP="00BD7C93">
            <w:pPr>
              <w:pStyle w:val="paddedline"/>
              <w:spacing w:after="400"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Bachelor’s Degree</w:t>
            </w:r>
            <w:r w:rsidR="00C65F5C">
              <w:rPr>
                <w:rStyle w:val="txtBold"/>
                <w:rFonts w:ascii="Palatino Linotype" w:eastAsia="Palatino Linotype" w:hAnsi="Palatino Linotype" w:cs="Palatino Linotype"/>
                <w:color w:val="4A4A4A"/>
                <w:sz w:val="20"/>
                <w:szCs w:val="20"/>
              </w:rPr>
              <w:t xml:space="preserve"> in Marketing</w:t>
            </w:r>
          </w:p>
          <w:p w14:paraId="62E63896" w14:textId="30F34A59" w:rsidR="005179FB" w:rsidRPr="00D73AC4" w:rsidRDefault="005179FB" w:rsidP="005179FB">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Technologies Used in Recent Projects</w:t>
            </w:r>
          </w:p>
          <w:p w14:paraId="1D3DD05B" w14:textId="58AE94E5" w:rsidR="005179FB" w:rsidRDefault="00463ADC"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Python</w:t>
            </w:r>
          </w:p>
          <w:p w14:paraId="3C92F327" w14:textId="043C3122" w:rsidR="00463ADC" w:rsidRDefault="00463ADC"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Scikit-Learn</w:t>
            </w:r>
          </w:p>
          <w:p w14:paraId="14359216" w14:textId="3FD7B792" w:rsidR="00463ADC" w:rsidRDefault="008D61CA" w:rsidP="005179FB">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TensorFlow</w:t>
            </w:r>
          </w:p>
          <w:p w14:paraId="42CE13A8" w14:textId="2FC96430" w:rsid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Pandas</w:t>
            </w:r>
          </w:p>
          <w:p w14:paraId="73E9FD02" w14:textId="5C154A72" w:rsid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Flask</w:t>
            </w:r>
          </w:p>
          <w:p w14:paraId="010A66E1" w14:textId="2275C905" w:rsidR="005179FB" w:rsidRPr="00463ADC" w:rsidRDefault="00463ADC"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AWS</w:t>
            </w:r>
          </w:p>
          <w:p w14:paraId="3ADDE3D4" w14:textId="5E685BAE" w:rsidR="00463ADC" w:rsidRDefault="008A37B3" w:rsidP="00237F17">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SQL</w:t>
            </w:r>
          </w:p>
          <w:p w14:paraId="13950BF3" w14:textId="6492002B" w:rsidR="00BD7C93" w:rsidRDefault="00463ADC"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Tensorflow.js</w:t>
            </w:r>
          </w:p>
          <w:p w14:paraId="501D6948" w14:textId="5B157E02" w:rsidR="008A37B3" w:rsidRDefault="008A37B3"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HTML</w:t>
            </w:r>
          </w:p>
          <w:p w14:paraId="6290043E" w14:textId="4B18182E" w:rsidR="008A37B3" w:rsidRDefault="00392DDC"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JavaScript</w:t>
            </w:r>
          </w:p>
          <w:p w14:paraId="406E1DF1" w14:textId="64A1F8E1" w:rsidR="00596B34" w:rsidRDefault="00596B34" w:rsidP="00463ADC">
            <w:pPr>
              <w:pStyle w:val="divdocumentulli"/>
              <w:numPr>
                <w:ilvl w:val="0"/>
                <w:numId w:val="3"/>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Heroku</w:t>
            </w:r>
          </w:p>
          <w:p w14:paraId="6E328307" w14:textId="77777777" w:rsidR="00463ADC" w:rsidRDefault="00463ADC" w:rsidP="00463ADC">
            <w:pPr>
              <w:pStyle w:val="divdocumentulli"/>
              <w:spacing w:line="300" w:lineRule="atLeast"/>
              <w:rPr>
                <w:rStyle w:val="singlecolumnspanpaddedlinenth-child1"/>
                <w:rFonts w:ascii="Palatino Linotype" w:eastAsia="Palatino Linotype" w:hAnsi="Palatino Linotype" w:cs="Palatino Linotype"/>
                <w:color w:val="4A4A4A"/>
                <w:sz w:val="20"/>
                <w:szCs w:val="20"/>
              </w:rPr>
            </w:pPr>
          </w:p>
          <w:p w14:paraId="53B9B341" w14:textId="627819FB" w:rsidR="00BD7C93" w:rsidRDefault="00BD7C93" w:rsidP="00BD7C93">
            <w:pPr>
              <w:pStyle w:val="divdocumentulli"/>
              <w:spacing w:after="400" w:line="300" w:lineRule="atLeast"/>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Please feel free to ask me about many other projects that </w:t>
            </w:r>
            <w:r w:rsidR="008D61CA">
              <w:rPr>
                <w:rFonts w:ascii="Palatino Linotype" w:eastAsia="Palatino Linotype" w:hAnsi="Palatino Linotype" w:cs="Palatino Linotype"/>
                <w:color w:val="4A4A4A"/>
                <w:sz w:val="20"/>
                <w:szCs w:val="20"/>
              </w:rPr>
              <w:t>I have</w:t>
            </w:r>
            <w:r>
              <w:rPr>
                <w:rFonts w:ascii="Palatino Linotype" w:eastAsia="Palatino Linotype" w:hAnsi="Palatino Linotype" w:cs="Palatino Linotype"/>
                <w:color w:val="4A4A4A"/>
                <w:sz w:val="20"/>
                <w:szCs w:val="20"/>
              </w:rPr>
              <w:t xml:space="preserve"> been a part of.</w:t>
            </w:r>
          </w:p>
          <w:p w14:paraId="11BD97D0" w14:textId="77777777" w:rsidR="00237F17" w:rsidRDefault="003B6BF0" w:rsidP="003B6BF0">
            <w:pPr>
              <w:pStyle w:val="divdocumentulli"/>
              <w:spacing w:after="400" w:line="300" w:lineRule="atLeast"/>
              <w:ind w:left="240"/>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w:t>
            </w:r>
            <w:r w:rsidR="00237F17">
              <w:rPr>
                <w:rFonts w:ascii="Palatino Linotype" w:eastAsia="Palatino Linotype" w:hAnsi="Palatino Linotype" w:cs="Palatino Linotype"/>
                <w:color w:val="4A4A4A"/>
                <w:sz w:val="20"/>
                <w:szCs w:val="20"/>
              </w:rPr>
              <w:t>262</w:t>
            </w:r>
            <w:r>
              <w:rPr>
                <w:rFonts w:ascii="Palatino Linotype" w:eastAsia="Palatino Linotype" w:hAnsi="Palatino Linotype" w:cs="Palatino Linotype"/>
                <w:color w:val="4A4A4A"/>
                <w:sz w:val="20"/>
                <w:szCs w:val="20"/>
              </w:rPr>
              <w:t xml:space="preserve">) </w:t>
            </w:r>
            <w:r w:rsidR="00237F17">
              <w:rPr>
                <w:rFonts w:ascii="Palatino Linotype" w:eastAsia="Palatino Linotype" w:hAnsi="Palatino Linotype" w:cs="Palatino Linotype"/>
                <w:color w:val="4A4A4A"/>
                <w:sz w:val="20"/>
                <w:szCs w:val="20"/>
              </w:rPr>
              <w:t>527</w:t>
            </w:r>
            <w:r>
              <w:rPr>
                <w:rFonts w:ascii="Palatino Linotype" w:eastAsia="Palatino Linotype" w:hAnsi="Palatino Linotype" w:cs="Palatino Linotype"/>
                <w:color w:val="4A4A4A"/>
                <w:sz w:val="20"/>
                <w:szCs w:val="20"/>
              </w:rPr>
              <w:t xml:space="preserve"> – </w:t>
            </w:r>
            <w:r w:rsidR="00237F17">
              <w:rPr>
                <w:rFonts w:ascii="Palatino Linotype" w:eastAsia="Palatino Linotype" w:hAnsi="Palatino Linotype" w:cs="Palatino Linotype"/>
                <w:color w:val="4A4A4A"/>
                <w:sz w:val="20"/>
                <w:szCs w:val="20"/>
              </w:rPr>
              <w:t>3165</w:t>
            </w:r>
            <w:r>
              <w:rPr>
                <w:rFonts w:ascii="Palatino Linotype" w:eastAsia="Palatino Linotype" w:hAnsi="Palatino Linotype" w:cs="Palatino Linotype"/>
                <w:color w:val="4A4A4A"/>
                <w:sz w:val="20"/>
                <w:szCs w:val="20"/>
              </w:rPr>
              <w:t xml:space="preserve"> </w:t>
            </w:r>
          </w:p>
          <w:p w14:paraId="16532834" w14:textId="12563F0D" w:rsidR="003B6BF0" w:rsidRDefault="00237F17" w:rsidP="003B6BF0">
            <w:pPr>
              <w:pStyle w:val="divdocumentulli"/>
              <w:spacing w:after="400" w:line="300" w:lineRule="atLeast"/>
              <w:ind w:left="240"/>
              <w:rPr>
                <w:rFonts w:ascii="Palatino Linotype" w:eastAsia="Palatino Linotype" w:hAnsi="Palatino Linotype" w:cs="Palatino Linotype"/>
                <w:color w:val="4A4A4A"/>
                <w:sz w:val="20"/>
                <w:szCs w:val="20"/>
              </w:rPr>
            </w:pPr>
            <w:r w:rsidRPr="00237F17">
              <w:rPr>
                <w:rFonts w:ascii="Palatino Linotype" w:eastAsia="Palatino Linotype" w:hAnsi="Palatino Linotype" w:cs="Palatino Linotype"/>
                <w:color w:val="4A4A4A"/>
                <w:sz w:val="20"/>
                <w:szCs w:val="20"/>
              </w:rPr>
              <w:t>haifanaj@gmail.com</w:t>
            </w:r>
          </w:p>
          <w:p w14:paraId="317123A0" w14:textId="4476F12F" w:rsidR="00BD7C93" w:rsidRDefault="00BD7C93" w:rsidP="00BD7C93">
            <w:pPr>
              <w:pStyle w:val="divdocumentulli"/>
              <w:spacing w:after="400" w:line="300" w:lineRule="atLeast"/>
              <w:ind w:left="240"/>
              <w:rPr>
                <w:rStyle w:val="right-box"/>
                <w:rFonts w:ascii="Palatino Linotype" w:eastAsia="Palatino Linotype" w:hAnsi="Palatino Linotype" w:cs="Palatino Linotype"/>
                <w:color w:val="4A4A4A"/>
                <w:sz w:val="20"/>
                <w:szCs w:val="20"/>
                <w:shd w:val="clear" w:color="auto" w:fill="auto"/>
              </w:rPr>
            </w:pPr>
          </w:p>
        </w:tc>
        <w:tc>
          <w:tcPr>
            <w:tcW w:w="439" w:type="dxa"/>
            <w:shd w:val="clear" w:color="auto" w:fill="F5F5F5"/>
            <w:tcMar>
              <w:top w:w="5" w:type="dxa"/>
              <w:left w:w="5" w:type="dxa"/>
              <w:bottom w:w="5" w:type="dxa"/>
              <w:right w:w="5" w:type="dxa"/>
            </w:tcMar>
            <w:vAlign w:val="bottom"/>
            <w:hideMark/>
          </w:tcPr>
          <w:p w14:paraId="5C707203" w14:textId="77777777" w:rsidR="007F1EB4" w:rsidRDefault="007F1EB4">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0"/>
                <w:szCs w:val="20"/>
                <w:shd w:val="clear" w:color="auto" w:fill="auto"/>
              </w:rPr>
            </w:pPr>
          </w:p>
        </w:tc>
      </w:tr>
    </w:tbl>
    <w:p w14:paraId="2F88DCF9" w14:textId="7900781F" w:rsidR="007F1EB4" w:rsidRDefault="007F1EB4">
      <w:pPr>
        <w:pStyle w:val="div"/>
        <w:spacing w:line="20" w:lineRule="atLeast"/>
        <w:rPr>
          <w:rFonts w:ascii="Palatino Linotype" w:eastAsia="Palatino Linotype" w:hAnsi="Palatino Linotype" w:cs="Palatino Linotype"/>
          <w:color w:val="4A4A4A"/>
          <w:sz w:val="20"/>
          <w:szCs w:val="20"/>
        </w:rPr>
      </w:pPr>
    </w:p>
    <w:sectPr w:rsidR="007F1EB4">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Georgia, serif">
    <w:altName w:val="Georg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5786D98"/>
    <w:lvl w:ilvl="0" w:tplc="476A22B8">
      <w:start w:val="1"/>
      <w:numFmt w:val="bullet"/>
      <w:lvlText w:val=""/>
      <w:lvlJc w:val="left"/>
      <w:pPr>
        <w:ind w:left="720" w:hanging="360"/>
      </w:pPr>
      <w:rPr>
        <w:rFonts w:ascii="Symbol" w:hAnsi="Symbol"/>
      </w:rPr>
    </w:lvl>
    <w:lvl w:ilvl="1" w:tplc="772C72CA">
      <w:start w:val="1"/>
      <w:numFmt w:val="bullet"/>
      <w:lvlText w:val="o"/>
      <w:lvlJc w:val="left"/>
      <w:pPr>
        <w:tabs>
          <w:tab w:val="num" w:pos="1440"/>
        </w:tabs>
        <w:ind w:left="1440" w:hanging="360"/>
      </w:pPr>
      <w:rPr>
        <w:rFonts w:ascii="Courier New" w:hAnsi="Courier New"/>
      </w:rPr>
    </w:lvl>
    <w:lvl w:ilvl="2" w:tplc="3E0CCDCC">
      <w:start w:val="1"/>
      <w:numFmt w:val="bullet"/>
      <w:lvlText w:val=""/>
      <w:lvlJc w:val="left"/>
      <w:pPr>
        <w:tabs>
          <w:tab w:val="num" w:pos="2160"/>
        </w:tabs>
        <w:ind w:left="2160" w:hanging="360"/>
      </w:pPr>
      <w:rPr>
        <w:rFonts w:ascii="Wingdings" w:hAnsi="Wingdings"/>
      </w:rPr>
    </w:lvl>
    <w:lvl w:ilvl="3" w:tplc="CAEC46E2">
      <w:start w:val="1"/>
      <w:numFmt w:val="bullet"/>
      <w:lvlText w:val=""/>
      <w:lvlJc w:val="left"/>
      <w:pPr>
        <w:tabs>
          <w:tab w:val="num" w:pos="2880"/>
        </w:tabs>
        <w:ind w:left="2880" w:hanging="360"/>
      </w:pPr>
      <w:rPr>
        <w:rFonts w:ascii="Symbol" w:hAnsi="Symbol"/>
      </w:rPr>
    </w:lvl>
    <w:lvl w:ilvl="4" w:tplc="D2626FA8">
      <w:start w:val="1"/>
      <w:numFmt w:val="bullet"/>
      <w:lvlText w:val="o"/>
      <w:lvlJc w:val="left"/>
      <w:pPr>
        <w:tabs>
          <w:tab w:val="num" w:pos="3600"/>
        </w:tabs>
        <w:ind w:left="3600" w:hanging="360"/>
      </w:pPr>
      <w:rPr>
        <w:rFonts w:ascii="Courier New" w:hAnsi="Courier New"/>
      </w:rPr>
    </w:lvl>
    <w:lvl w:ilvl="5" w:tplc="223EFBDA">
      <w:start w:val="1"/>
      <w:numFmt w:val="bullet"/>
      <w:lvlText w:val=""/>
      <w:lvlJc w:val="left"/>
      <w:pPr>
        <w:tabs>
          <w:tab w:val="num" w:pos="4320"/>
        </w:tabs>
        <w:ind w:left="4320" w:hanging="360"/>
      </w:pPr>
      <w:rPr>
        <w:rFonts w:ascii="Wingdings" w:hAnsi="Wingdings"/>
      </w:rPr>
    </w:lvl>
    <w:lvl w:ilvl="6" w:tplc="7D045F9C">
      <w:start w:val="1"/>
      <w:numFmt w:val="bullet"/>
      <w:lvlText w:val=""/>
      <w:lvlJc w:val="left"/>
      <w:pPr>
        <w:tabs>
          <w:tab w:val="num" w:pos="5040"/>
        </w:tabs>
        <w:ind w:left="5040" w:hanging="360"/>
      </w:pPr>
      <w:rPr>
        <w:rFonts w:ascii="Symbol" w:hAnsi="Symbol"/>
      </w:rPr>
    </w:lvl>
    <w:lvl w:ilvl="7" w:tplc="3926F59E">
      <w:start w:val="1"/>
      <w:numFmt w:val="bullet"/>
      <w:lvlText w:val="o"/>
      <w:lvlJc w:val="left"/>
      <w:pPr>
        <w:tabs>
          <w:tab w:val="num" w:pos="5760"/>
        </w:tabs>
        <w:ind w:left="5760" w:hanging="360"/>
      </w:pPr>
      <w:rPr>
        <w:rFonts w:ascii="Courier New" w:hAnsi="Courier New"/>
      </w:rPr>
    </w:lvl>
    <w:lvl w:ilvl="8" w:tplc="3C56422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6A27F00">
      <w:start w:val="1"/>
      <w:numFmt w:val="bullet"/>
      <w:lvlText w:val=""/>
      <w:lvlJc w:val="left"/>
      <w:pPr>
        <w:ind w:left="720" w:hanging="360"/>
      </w:pPr>
      <w:rPr>
        <w:rFonts w:ascii="Symbol" w:hAnsi="Symbol"/>
      </w:rPr>
    </w:lvl>
    <w:lvl w:ilvl="1" w:tplc="C06C66E2">
      <w:start w:val="1"/>
      <w:numFmt w:val="bullet"/>
      <w:lvlText w:val="o"/>
      <w:lvlJc w:val="left"/>
      <w:pPr>
        <w:tabs>
          <w:tab w:val="num" w:pos="1440"/>
        </w:tabs>
        <w:ind w:left="1440" w:hanging="360"/>
      </w:pPr>
      <w:rPr>
        <w:rFonts w:ascii="Courier New" w:hAnsi="Courier New"/>
      </w:rPr>
    </w:lvl>
    <w:lvl w:ilvl="2" w:tplc="636EDC72">
      <w:start w:val="1"/>
      <w:numFmt w:val="bullet"/>
      <w:lvlText w:val=""/>
      <w:lvlJc w:val="left"/>
      <w:pPr>
        <w:tabs>
          <w:tab w:val="num" w:pos="2160"/>
        </w:tabs>
        <w:ind w:left="2160" w:hanging="360"/>
      </w:pPr>
      <w:rPr>
        <w:rFonts w:ascii="Wingdings" w:hAnsi="Wingdings"/>
      </w:rPr>
    </w:lvl>
    <w:lvl w:ilvl="3" w:tplc="7A6A9988">
      <w:start w:val="1"/>
      <w:numFmt w:val="bullet"/>
      <w:lvlText w:val=""/>
      <w:lvlJc w:val="left"/>
      <w:pPr>
        <w:tabs>
          <w:tab w:val="num" w:pos="2880"/>
        </w:tabs>
        <w:ind w:left="2880" w:hanging="360"/>
      </w:pPr>
      <w:rPr>
        <w:rFonts w:ascii="Symbol" w:hAnsi="Symbol"/>
      </w:rPr>
    </w:lvl>
    <w:lvl w:ilvl="4" w:tplc="94D06DAA">
      <w:start w:val="1"/>
      <w:numFmt w:val="bullet"/>
      <w:lvlText w:val="o"/>
      <w:lvlJc w:val="left"/>
      <w:pPr>
        <w:tabs>
          <w:tab w:val="num" w:pos="3600"/>
        </w:tabs>
        <w:ind w:left="3600" w:hanging="360"/>
      </w:pPr>
      <w:rPr>
        <w:rFonts w:ascii="Courier New" w:hAnsi="Courier New"/>
      </w:rPr>
    </w:lvl>
    <w:lvl w:ilvl="5" w:tplc="8A6CDCE0">
      <w:start w:val="1"/>
      <w:numFmt w:val="bullet"/>
      <w:lvlText w:val=""/>
      <w:lvlJc w:val="left"/>
      <w:pPr>
        <w:tabs>
          <w:tab w:val="num" w:pos="4320"/>
        </w:tabs>
        <w:ind w:left="4320" w:hanging="360"/>
      </w:pPr>
      <w:rPr>
        <w:rFonts w:ascii="Wingdings" w:hAnsi="Wingdings"/>
      </w:rPr>
    </w:lvl>
    <w:lvl w:ilvl="6" w:tplc="27623D68">
      <w:start w:val="1"/>
      <w:numFmt w:val="bullet"/>
      <w:lvlText w:val=""/>
      <w:lvlJc w:val="left"/>
      <w:pPr>
        <w:tabs>
          <w:tab w:val="num" w:pos="5040"/>
        </w:tabs>
        <w:ind w:left="5040" w:hanging="360"/>
      </w:pPr>
      <w:rPr>
        <w:rFonts w:ascii="Symbol" w:hAnsi="Symbol"/>
      </w:rPr>
    </w:lvl>
    <w:lvl w:ilvl="7" w:tplc="37565EF6">
      <w:start w:val="1"/>
      <w:numFmt w:val="bullet"/>
      <w:lvlText w:val="o"/>
      <w:lvlJc w:val="left"/>
      <w:pPr>
        <w:tabs>
          <w:tab w:val="num" w:pos="5760"/>
        </w:tabs>
        <w:ind w:left="5760" w:hanging="360"/>
      </w:pPr>
      <w:rPr>
        <w:rFonts w:ascii="Courier New" w:hAnsi="Courier New"/>
      </w:rPr>
    </w:lvl>
    <w:lvl w:ilvl="8" w:tplc="98D491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394B972">
      <w:start w:val="1"/>
      <w:numFmt w:val="bullet"/>
      <w:lvlText w:val=""/>
      <w:lvlJc w:val="left"/>
      <w:pPr>
        <w:ind w:left="720" w:hanging="360"/>
      </w:pPr>
      <w:rPr>
        <w:rFonts w:ascii="Symbol" w:hAnsi="Symbol"/>
      </w:rPr>
    </w:lvl>
    <w:lvl w:ilvl="1" w:tplc="BCBCFDD8">
      <w:start w:val="1"/>
      <w:numFmt w:val="bullet"/>
      <w:lvlText w:val="o"/>
      <w:lvlJc w:val="left"/>
      <w:pPr>
        <w:tabs>
          <w:tab w:val="num" w:pos="1440"/>
        </w:tabs>
        <w:ind w:left="1440" w:hanging="360"/>
      </w:pPr>
      <w:rPr>
        <w:rFonts w:ascii="Courier New" w:hAnsi="Courier New"/>
      </w:rPr>
    </w:lvl>
    <w:lvl w:ilvl="2" w:tplc="F5E62C0E">
      <w:start w:val="1"/>
      <w:numFmt w:val="bullet"/>
      <w:lvlText w:val=""/>
      <w:lvlJc w:val="left"/>
      <w:pPr>
        <w:tabs>
          <w:tab w:val="num" w:pos="2160"/>
        </w:tabs>
        <w:ind w:left="2160" w:hanging="360"/>
      </w:pPr>
      <w:rPr>
        <w:rFonts w:ascii="Wingdings" w:hAnsi="Wingdings"/>
      </w:rPr>
    </w:lvl>
    <w:lvl w:ilvl="3" w:tplc="727EBD90">
      <w:start w:val="1"/>
      <w:numFmt w:val="bullet"/>
      <w:lvlText w:val=""/>
      <w:lvlJc w:val="left"/>
      <w:pPr>
        <w:tabs>
          <w:tab w:val="num" w:pos="2880"/>
        </w:tabs>
        <w:ind w:left="2880" w:hanging="360"/>
      </w:pPr>
      <w:rPr>
        <w:rFonts w:ascii="Symbol" w:hAnsi="Symbol"/>
      </w:rPr>
    </w:lvl>
    <w:lvl w:ilvl="4" w:tplc="D632B830">
      <w:start w:val="1"/>
      <w:numFmt w:val="bullet"/>
      <w:lvlText w:val="o"/>
      <w:lvlJc w:val="left"/>
      <w:pPr>
        <w:tabs>
          <w:tab w:val="num" w:pos="3600"/>
        </w:tabs>
        <w:ind w:left="3600" w:hanging="360"/>
      </w:pPr>
      <w:rPr>
        <w:rFonts w:ascii="Courier New" w:hAnsi="Courier New"/>
      </w:rPr>
    </w:lvl>
    <w:lvl w:ilvl="5" w:tplc="7D4C7136">
      <w:start w:val="1"/>
      <w:numFmt w:val="bullet"/>
      <w:lvlText w:val=""/>
      <w:lvlJc w:val="left"/>
      <w:pPr>
        <w:tabs>
          <w:tab w:val="num" w:pos="4320"/>
        </w:tabs>
        <w:ind w:left="4320" w:hanging="360"/>
      </w:pPr>
      <w:rPr>
        <w:rFonts w:ascii="Wingdings" w:hAnsi="Wingdings"/>
      </w:rPr>
    </w:lvl>
    <w:lvl w:ilvl="6" w:tplc="B1B8538A">
      <w:start w:val="1"/>
      <w:numFmt w:val="bullet"/>
      <w:lvlText w:val=""/>
      <w:lvlJc w:val="left"/>
      <w:pPr>
        <w:tabs>
          <w:tab w:val="num" w:pos="5040"/>
        </w:tabs>
        <w:ind w:left="5040" w:hanging="360"/>
      </w:pPr>
      <w:rPr>
        <w:rFonts w:ascii="Symbol" w:hAnsi="Symbol"/>
      </w:rPr>
    </w:lvl>
    <w:lvl w:ilvl="7" w:tplc="6E74DBA0">
      <w:start w:val="1"/>
      <w:numFmt w:val="bullet"/>
      <w:lvlText w:val="o"/>
      <w:lvlJc w:val="left"/>
      <w:pPr>
        <w:tabs>
          <w:tab w:val="num" w:pos="5760"/>
        </w:tabs>
        <w:ind w:left="5760" w:hanging="360"/>
      </w:pPr>
      <w:rPr>
        <w:rFonts w:ascii="Courier New" w:hAnsi="Courier New"/>
      </w:rPr>
    </w:lvl>
    <w:lvl w:ilvl="8" w:tplc="1DB4E8B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BAACEF0">
      <w:start w:val="1"/>
      <w:numFmt w:val="bullet"/>
      <w:lvlText w:val=""/>
      <w:lvlJc w:val="left"/>
      <w:pPr>
        <w:ind w:left="720" w:hanging="360"/>
      </w:pPr>
      <w:rPr>
        <w:rFonts w:ascii="Symbol" w:hAnsi="Symbol"/>
      </w:rPr>
    </w:lvl>
    <w:lvl w:ilvl="1" w:tplc="56C89B3A">
      <w:start w:val="1"/>
      <w:numFmt w:val="bullet"/>
      <w:lvlText w:val="o"/>
      <w:lvlJc w:val="left"/>
      <w:pPr>
        <w:tabs>
          <w:tab w:val="num" w:pos="1440"/>
        </w:tabs>
        <w:ind w:left="1440" w:hanging="360"/>
      </w:pPr>
      <w:rPr>
        <w:rFonts w:ascii="Courier New" w:hAnsi="Courier New"/>
      </w:rPr>
    </w:lvl>
    <w:lvl w:ilvl="2" w:tplc="A7BED3EE">
      <w:start w:val="1"/>
      <w:numFmt w:val="bullet"/>
      <w:lvlText w:val=""/>
      <w:lvlJc w:val="left"/>
      <w:pPr>
        <w:tabs>
          <w:tab w:val="num" w:pos="2160"/>
        </w:tabs>
        <w:ind w:left="2160" w:hanging="360"/>
      </w:pPr>
      <w:rPr>
        <w:rFonts w:ascii="Wingdings" w:hAnsi="Wingdings"/>
      </w:rPr>
    </w:lvl>
    <w:lvl w:ilvl="3" w:tplc="F716B8AE">
      <w:start w:val="1"/>
      <w:numFmt w:val="bullet"/>
      <w:lvlText w:val=""/>
      <w:lvlJc w:val="left"/>
      <w:pPr>
        <w:tabs>
          <w:tab w:val="num" w:pos="2880"/>
        </w:tabs>
        <w:ind w:left="2880" w:hanging="360"/>
      </w:pPr>
      <w:rPr>
        <w:rFonts w:ascii="Symbol" w:hAnsi="Symbol"/>
      </w:rPr>
    </w:lvl>
    <w:lvl w:ilvl="4" w:tplc="8AC2B514">
      <w:start w:val="1"/>
      <w:numFmt w:val="bullet"/>
      <w:lvlText w:val="o"/>
      <w:lvlJc w:val="left"/>
      <w:pPr>
        <w:tabs>
          <w:tab w:val="num" w:pos="3600"/>
        </w:tabs>
        <w:ind w:left="3600" w:hanging="360"/>
      </w:pPr>
      <w:rPr>
        <w:rFonts w:ascii="Courier New" w:hAnsi="Courier New"/>
      </w:rPr>
    </w:lvl>
    <w:lvl w:ilvl="5" w:tplc="3D9256C0">
      <w:start w:val="1"/>
      <w:numFmt w:val="bullet"/>
      <w:lvlText w:val=""/>
      <w:lvlJc w:val="left"/>
      <w:pPr>
        <w:tabs>
          <w:tab w:val="num" w:pos="4320"/>
        </w:tabs>
        <w:ind w:left="4320" w:hanging="360"/>
      </w:pPr>
      <w:rPr>
        <w:rFonts w:ascii="Wingdings" w:hAnsi="Wingdings"/>
      </w:rPr>
    </w:lvl>
    <w:lvl w:ilvl="6" w:tplc="7D9427B0">
      <w:start w:val="1"/>
      <w:numFmt w:val="bullet"/>
      <w:lvlText w:val=""/>
      <w:lvlJc w:val="left"/>
      <w:pPr>
        <w:tabs>
          <w:tab w:val="num" w:pos="5040"/>
        </w:tabs>
        <w:ind w:left="5040" w:hanging="360"/>
      </w:pPr>
      <w:rPr>
        <w:rFonts w:ascii="Symbol" w:hAnsi="Symbol"/>
      </w:rPr>
    </w:lvl>
    <w:lvl w:ilvl="7" w:tplc="CDCCB4AE">
      <w:start w:val="1"/>
      <w:numFmt w:val="bullet"/>
      <w:lvlText w:val="o"/>
      <w:lvlJc w:val="left"/>
      <w:pPr>
        <w:tabs>
          <w:tab w:val="num" w:pos="5760"/>
        </w:tabs>
        <w:ind w:left="5760" w:hanging="360"/>
      </w:pPr>
      <w:rPr>
        <w:rFonts w:ascii="Courier New" w:hAnsi="Courier New"/>
      </w:rPr>
    </w:lvl>
    <w:lvl w:ilvl="8" w:tplc="1DB2920A">
      <w:start w:val="1"/>
      <w:numFmt w:val="bullet"/>
      <w:lvlText w:val=""/>
      <w:lvlJc w:val="left"/>
      <w:pPr>
        <w:tabs>
          <w:tab w:val="num" w:pos="6480"/>
        </w:tabs>
        <w:ind w:left="6480" w:hanging="360"/>
      </w:pPr>
      <w:rPr>
        <w:rFonts w:ascii="Wingdings" w:hAnsi="Wingdings"/>
      </w:rPr>
    </w:lvl>
  </w:abstractNum>
  <w:abstractNum w:abstractNumId="4" w15:restartNumberingAfterBreak="0">
    <w:nsid w:val="061E511D"/>
    <w:multiLevelType w:val="hybridMultilevel"/>
    <w:tmpl w:val="F760D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DC1353"/>
    <w:multiLevelType w:val="hybridMultilevel"/>
    <w:tmpl w:val="2C24E7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286616D"/>
    <w:multiLevelType w:val="multilevel"/>
    <w:tmpl w:val="D534C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FD27DA"/>
    <w:multiLevelType w:val="hybridMultilevel"/>
    <w:tmpl w:val="363AA8D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F84C07"/>
    <w:multiLevelType w:val="hybridMultilevel"/>
    <w:tmpl w:val="B854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70A08"/>
    <w:multiLevelType w:val="hybridMultilevel"/>
    <w:tmpl w:val="251E42E4"/>
    <w:lvl w:ilvl="0" w:tplc="476A22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CE36BF"/>
    <w:multiLevelType w:val="hybridMultilevel"/>
    <w:tmpl w:val="DC3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A6537"/>
    <w:multiLevelType w:val="hybridMultilevel"/>
    <w:tmpl w:val="5940701C"/>
    <w:lvl w:ilvl="0" w:tplc="476A22B8">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F52C01"/>
    <w:multiLevelType w:val="hybridMultilevel"/>
    <w:tmpl w:val="9A202E0C"/>
    <w:lvl w:ilvl="0" w:tplc="476A22B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15028"/>
    <w:multiLevelType w:val="hybridMultilevel"/>
    <w:tmpl w:val="C7E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7"/>
  </w:num>
  <w:num w:numId="8">
    <w:abstractNumId w:val="9"/>
  </w:num>
  <w:num w:numId="9">
    <w:abstractNumId w:val="11"/>
  </w:num>
  <w:num w:numId="10">
    <w:abstractNumId w:val="12"/>
  </w:num>
  <w:num w:numId="11">
    <w:abstractNumId w:val="6"/>
  </w:num>
  <w:num w:numId="12">
    <w:abstractNumId w:val="1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B4"/>
    <w:rsid w:val="00002963"/>
    <w:rsid w:val="000131A9"/>
    <w:rsid w:val="000150EA"/>
    <w:rsid w:val="000A0AE1"/>
    <w:rsid w:val="000D284D"/>
    <w:rsid w:val="000E3729"/>
    <w:rsid w:val="00103F0A"/>
    <w:rsid w:val="00104276"/>
    <w:rsid w:val="00183610"/>
    <w:rsid w:val="001A61C3"/>
    <w:rsid w:val="001E091E"/>
    <w:rsid w:val="001F08F6"/>
    <w:rsid w:val="002206C1"/>
    <w:rsid w:val="00237F17"/>
    <w:rsid w:val="00275DCF"/>
    <w:rsid w:val="00284ECA"/>
    <w:rsid w:val="002D12F3"/>
    <w:rsid w:val="002F6D63"/>
    <w:rsid w:val="00300D0A"/>
    <w:rsid w:val="00322731"/>
    <w:rsid w:val="00326C9D"/>
    <w:rsid w:val="00336699"/>
    <w:rsid w:val="003526DF"/>
    <w:rsid w:val="00367682"/>
    <w:rsid w:val="00370815"/>
    <w:rsid w:val="00392DDC"/>
    <w:rsid w:val="003B6BF0"/>
    <w:rsid w:val="003D398A"/>
    <w:rsid w:val="003E0123"/>
    <w:rsid w:val="0040387E"/>
    <w:rsid w:val="00415362"/>
    <w:rsid w:val="00452F8C"/>
    <w:rsid w:val="00463ADC"/>
    <w:rsid w:val="004732D2"/>
    <w:rsid w:val="004C4FA1"/>
    <w:rsid w:val="004C7355"/>
    <w:rsid w:val="004D3175"/>
    <w:rsid w:val="004F494D"/>
    <w:rsid w:val="00513CAF"/>
    <w:rsid w:val="00514972"/>
    <w:rsid w:val="005179FB"/>
    <w:rsid w:val="005551A5"/>
    <w:rsid w:val="00566D9F"/>
    <w:rsid w:val="00574664"/>
    <w:rsid w:val="00596B34"/>
    <w:rsid w:val="005F6499"/>
    <w:rsid w:val="006019AC"/>
    <w:rsid w:val="00621832"/>
    <w:rsid w:val="00663A9F"/>
    <w:rsid w:val="00670AA6"/>
    <w:rsid w:val="006746C3"/>
    <w:rsid w:val="0069181E"/>
    <w:rsid w:val="0069694B"/>
    <w:rsid w:val="006C2124"/>
    <w:rsid w:val="006D6332"/>
    <w:rsid w:val="006E41AF"/>
    <w:rsid w:val="006E652D"/>
    <w:rsid w:val="006F280E"/>
    <w:rsid w:val="006F48B5"/>
    <w:rsid w:val="007335F4"/>
    <w:rsid w:val="007425D6"/>
    <w:rsid w:val="00742D1D"/>
    <w:rsid w:val="00745D94"/>
    <w:rsid w:val="007469A4"/>
    <w:rsid w:val="00795CF1"/>
    <w:rsid w:val="007A3B0E"/>
    <w:rsid w:val="007B036F"/>
    <w:rsid w:val="007D4472"/>
    <w:rsid w:val="007E03AC"/>
    <w:rsid w:val="007E635C"/>
    <w:rsid w:val="007F1EB4"/>
    <w:rsid w:val="00800F16"/>
    <w:rsid w:val="00803053"/>
    <w:rsid w:val="00806208"/>
    <w:rsid w:val="008146BC"/>
    <w:rsid w:val="00827365"/>
    <w:rsid w:val="0085568B"/>
    <w:rsid w:val="008578D3"/>
    <w:rsid w:val="008A1DA4"/>
    <w:rsid w:val="008A37B3"/>
    <w:rsid w:val="008B3C80"/>
    <w:rsid w:val="008C0E4C"/>
    <w:rsid w:val="008D558C"/>
    <w:rsid w:val="008D61CA"/>
    <w:rsid w:val="008F19EB"/>
    <w:rsid w:val="008F61FA"/>
    <w:rsid w:val="00910D58"/>
    <w:rsid w:val="009161BC"/>
    <w:rsid w:val="0094011B"/>
    <w:rsid w:val="00972618"/>
    <w:rsid w:val="009729C7"/>
    <w:rsid w:val="0097642A"/>
    <w:rsid w:val="009925F7"/>
    <w:rsid w:val="00994B09"/>
    <w:rsid w:val="009D46AF"/>
    <w:rsid w:val="009D499D"/>
    <w:rsid w:val="009F4A89"/>
    <w:rsid w:val="00A10FEE"/>
    <w:rsid w:val="00A1560D"/>
    <w:rsid w:val="00A512FE"/>
    <w:rsid w:val="00A5205B"/>
    <w:rsid w:val="00A70986"/>
    <w:rsid w:val="00A719CF"/>
    <w:rsid w:val="00AA7784"/>
    <w:rsid w:val="00AD5FDD"/>
    <w:rsid w:val="00AE63D2"/>
    <w:rsid w:val="00AE6993"/>
    <w:rsid w:val="00B87BB0"/>
    <w:rsid w:val="00BA5BBB"/>
    <w:rsid w:val="00BD7C93"/>
    <w:rsid w:val="00BF6B9C"/>
    <w:rsid w:val="00C12D66"/>
    <w:rsid w:val="00C50C25"/>
    <w:rsid w:val="00C65F5C"/>
    <w:rsid w:val="00CB65DC"/>
    <w:rsid w:val="00CF7F44"/>
    <w:rsid w:val="00D000E6"/>
    <w:rsid w:val="00D37172"/>
    <w:rsid w:val="00D66B4C"/>
    <w:rsid w:val="00D73AC4"/>
    <w:rsid w:val="00D775AC"/>
    <w:rsid w:val="00E22D77"/>
    <w:rsid w:val="00E6393A"/>
    <w:rsid w:val="00E810BC"/>
    <w:rsid w:val="00EF3D94"/>
    <w:rsid w:val="00EF7508"/>
    <w:rsid w:val="00F0131C"/>
    <w:rsid w:val="00F12C1E"/>
    <w:rsid w:val="00F35BE7"/>
    <w:rsid w:val="00F54BB9"/>
    <w:rsid w:val="00F5571A"/>
    <w:rsid w:val="00F56420"/>
    <w:rsid w:val="00F66F9A"/>
    <w:rsid w:val="00F92D1E"/>
    <w:rsid w:val="00FC0BE1"/>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C985"/>
  <w15:docId w15:val="{DE5A9635-4569-3547-834E-FC5DE9C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left w:val="none" w:sz="0" w:space="2" w:color="auto"/>
      </w:pBdr>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paragraph" w:customStyle="1" w:styleId="divaddress">
    <w:name w:val="div_address"/>
    <w:basedOn w:val="div"/>
    <w:pPr>
      <w:spacing w:line="300" w:lineRule="atLeast"/>
    </w:pPr>
    <w:rPr>
      <w:sz w:val="20"/>
      <w:szCs w:val="20"/>
    </w:rPr>
  </w:style>
  <w:style w:type="paragraph" w:customStyle="1" w:styleId="divdocumentright-boxheading">
    <w:name w:val="div_document_right-box_heading"/>
    <w:basedOn w:val="Normal"/>
    <w:pPr>
      <w:pBdr>
        <w:top w:val="single" w:sz="8" w:space="0" w:color="C4C4C4"/>
      </w:pBdr>
    </w:p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 w:type="character" w:styleId="Hyperlink">
    <w:name w:val="Hyperlink"/>
    <w:basedOn w:val="DefaultParagraphFont"/>
    <w:uiPriority w:val="99"/>
    <w:unhideWhenUsed/>
    <w:rsid w:val="00D73AC4"/>
    <w:rPr>
      <w:color w:val="0563C1" w:themeColor="hyperlink"/>
      <w:u w:val="single"/>
    </w:rPr>
  </w:style>
  <w:style w:type="character" w:styleId="UnresolvedMention">
    <w:name w:val="Unresolved Mention"/>
    <w:basedOn w:val="DefaultParagraphFont"/>
    <w:uiPriority w:val="99"/>
    <w:semiHidden/>
    <w:unhideWhenUsed/>
    <w:rsid w:val="00D73AC4"/>
    <w:rPr>
      <w:color w:val="605E5C"/>
      <w:shd w:val="clear" w:color="auto" w:fill="E1DFDD"/>
    </w:rPr>
  </w:style>
  <w:style w:type="paragraph" w:styleId="ListParagraph">
    <w:name w:val="List Paragraph"/>
    <w:basedOn w:val="Normal"/>
    <w:uiPriority w:val="34"/>
    <w:qFormat/>
    <w:rsid w:val="007E03AC"/>
    <w:pPr>
      <w:ind w:left="720"/>
      <w:contextualSpacing/>
    </w:pPr>
  </w:style>
  <w:style w:type="paragraph" w:customStyle="1" w:styleId="gmail-divdocumentulli">
    <w:name w:val="gmail-divdocumentulli"/>
    <w:basedOn w:val="Normal"/>
    <w:rsid w:val="003E0123"/>
    <w:pPr>
      <w:spacing w:before="100" w:beforeAutospacing="1" w:after="100" w:afterAutospacing="1"/>
    </w:pPr>
  </w:style>
  <w:style w:type="character" w:customStyle="1" w:styleId="gmail-left-box">
    <w:name w:val="gmail-left-box"/>
    <w:basedOn w:val="DefaultParagraphFont"/>
    <w:rsid w:val="003E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018">
      <w:bodyDiv w:val="1"/>
      <w:marLeft w:val="0"/>
      <w:marRight w:val="0"/>
      <w:marTop w:val="0"/>
      <w:marBottom w:val="0"/>
      <w:divBdr>
        <w:top w:val="none" w:sz="0" w:space="0" w:color="auto"/>
        <w:left w:val="none" w:sz="0" w:space="0" w:color="auto"/>
        <w:bottom w:val="none" w:sz="0" w:space="0" w:color="auto"/>
        <w:right w:val="none" w:sz="0" w:space="0" w:color="auto"/>
      </w:divBdr>
      <w:divsChild>
        <w:div w:id="1283027516">
          <w:marLeft w:val="8"/>
          <w:marRight w:val="0"/>
          <w:marTop w:val="0"/>
          <w:marBottom w:val="0"/>
          <w:divBdr>
            <w:top w:val="none" w:sz="0" w:space="0" w:color="auto"/>
            <w:left w:val="none" w:sz="0" w:space="0" w:color="auto"/>
            <w:bottom w:val="none" w:sz="0" w:space="0" w:color="auto"/>
            <w:right w:val="none" w:sz="0" w:space="0" w:color="auto"/>
          </w:divBdr>
        </w:div>
      </w:divsChild>
    </w:div>
    <w:div w:id="772240796">
      <w:bodyDiv w:val="1"/>
      <w:marLeft w:val="0"/>
      <w:marRight w:val="0"/>
      <w:marTop w:val="0"/>
      <w:marBottom w:val="0"/>
      <w:divBdr>
        <w:top w:val="none" w:sz="0" w:space="0" w:color="auto"/>
        <w:left w:val="none" w:sz="0" w:space="0" w:color="auto"/>
        <w:bottom w:val="none" w:sz="0" w:space="0" w:color="auto"/>
        <w:right w:val="none" w:sz="0" w:space="0" w:color="auto"/>
      </w:divBdr>
      <w:divsChild>
        <w:div w:id="516895232">
          <w:marLeft w:val="8"/>
          <w:marRight w:val="0"/>
          <w:marTop w:val="0"/>
          <w:marBottom w:val="0"/>
          <w:divBdr>
            <w:top w:val="none" w:sz="0" w:space="0" w:color="auto"/>
            <w:left w:val="none" w:sz="0" w:space="0" w:color="auto"/>
            <w:bottom w:val="none" w:sz="0" w:space="0" w:color="auto"/>
            <w:right w:val="none" w:sz="0" w:space="0" w:color="auto"/>
          </w:divBdr>
        </w:div>
      </w:divsChild>
    </w:div>
    <w:div w:id="782188186">
      <w:bodyDiv w:val="1"/>
      <w:marLeft w:val="0"/>
      <w:marRight w:val="0"/>
      <w:marTop w:val="0"/>
      <w:marBottom w:val="0"/>
      <w:divBdr>
        <w:top w:val="none" w:sz="0" w:space="0" w:color="auto"/>
        <w:left w:val="none" w:sz="0" w:space="0" w:color="auto"/>
        <w:bottom w:val="none" w:sz="0" w:space="0" w:color="auto"/>
        <w:right w:val="none" w:sz="0" w:space="0" w:color="auto"/>
      </w:divBdr>
      <w:divsChild>
        <w:div w:id="192617115">
          <w:marLeft w:val="0"/>
          <w:marRight w:val="0"/>
          <w:marTop w:val="0"/>
          <w:marBottom w:val="0"/>
          <w:divBdr>
            <w:top w:val="none" w:sz="0" w:space="0" w:color="auto"/>
            <w:left w:val="none" w:sz="0" w:space="0" w:color="auto"/>
            <w:bottom w:val="none" w:sz="0" w:space="0" w:color="auto"/>
            <w:right w:val="none" w:sz="0" w:space="0" w:color="auto"/>
          </w:divBdr>
          <w:divsChild>
            <w:div w:id="1087582839">
              <w:marLeft w:val="0"/>
              <w:marRight w:val="0"/>
              <w:marTop w:val="0"/>
              <w:marBottom w:val="0"/>
              <w:divBdr>
                <w:top w:val="none" w:sz="0" w:space="0" w:color="auto"/>
                <w:left w:val="none" w:sz="0" w:space="0" w:color="auto"/>
                <w:bottom w:val="none" w:sz="0" w:space="0" w:color="auto"/>
                <w:right w:val="none" w:sz="0" w:space="0" w:color="auto"/>
              </w:divBdr>
              <w:divsChild>
                <w:div w:id="13790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7570">
      <w:bodyDiv w:val="1"/>
      <w:marLeft w:val="0"/>
      <w:marRight w:val="0"/>
      <w:marTop w:val="0"/>
      <w:marBottom w:val="0"/>
      <w:divBdr>
        <w:top w:val="none" w:sz="0" w:space="0" w:color="auto"/>
        <w:left w:val="none" w:sz="0" w:space="0" w:color="auto"/>
        <w:bottom w:val="none" w:sz="0" w:space="0" w:color="auto"/>
        <w:right w:val="none" w:sz="0" w:space="0" w:color="auto"/>
      </w:divBdr>
      <w:divsChild>
        <w:div w:id="616329002">
          <w:marLeft w:val="0"/>
          <w:marRight w:val="0"/>
          <w:marTop w:val="0"/>
          <w:marBottom w:val="0"/>
          <w:divBdr>
            <w:top w:val="none" w:sz="0" w:space="0" w:color="auto"/>
            <w:left w:val="none" w:sz="0" w:space="0" w:color="auto"/>
            <w:bottom w:val="none" w:sz="0" w:space="0" w:color="auto"/>
            <w:right w:val="none" w:sz="0" w:space="0" w:color="auto"/>
          </w:divBdr>
          <w:divsChild>
            <w:div w:id="1794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2892">
      <w:bodyDiv w:val="1"/>
      <w:marLeft w:val="0"/>
      <w:marRight w:val="0"/>
      <w:marTop w:val="0"/>
      <w:marBottom w:val="0"/>
      <w:divBdr>
        <w:top w:val="none" w:sz="0" w:space="0" w:color="auto"/>
        <w:left w:val="none" w:sz="0" w:space="0" w:color="auto"/>
        <w:bottom w:val="none" w:sz="0" w:space="0" w:color="auto"/>
        <w:right w:val="none" w:sz="0" w:space="0" w:color="auto"/>
      </w:divBdr>
      <w:divsChild>
        <w:div w:id="462427929">
          <w:marLeft w:val="0"/>
          <w:marRight w:val="0"/>
          <w:marTop w:val="0"/>
          <w:marBottom w:val="0"/>
          <w:divBdr>
            <w:top w:val="none" w:sz="0" w:space="0" w:color="auto"/>
            <w:left w:val="none" w:sz="0" w:space="0" w:color="auto"/>
            <w:bottom w:val="none" w:sz="0" w:space="0" w:color="auto"/>
            <w:right w:val="none" w:sz="0" w:space="0" w:color="auto"/>
          </w:divBdr>
          <w:divsChild>
            <w:div w:id="1218589417">
              <w:marLeft w:val="0"/>
              <w:marRight w:val="0"/>
              <w:marTop w:val="0"/>
              <w:marBottom w:val="0"/>
              <w:divBdr>
                <w:top w:val="none" w:sz="0" w:space="0" w:color="auto"/>
                <w:left w:val="none" w:sz="0" w:space="0" w:color="auto"/>
                <w:bottom w:val="none" w:sz="0" w:space="0" w:color="auto"/>
                <w:right w:val="none" w:sz="0" w:space="0" w:color="auto"/>
              </w:divBdr>
              <w:divsChild>
                <w:div w:id="5410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927">
      <w:bodyDiv w:val="1"/>
      <w:marLeft w:val="0"/>
      <w:marRight w:val="0"/>
      <w:marTop w:val="0"/>
      <w:marBottom w:val="0"/>
      <w:divBdr>
        <w:top w:val="none" w:sz="0" w:space="0" w:color="auto"/>
        <w:left w:val="none" w:sz="0" w:space="0" w:color="auto"/>
        <w:bottom w:val="none" w:sz="0" w:space="0" w:color="auto"/>
        <w:right w:val="none" w:sz="0" w:space="0" w:color="auto"/>
      </w:divBdr>
      <w:divsChild>
        <w:div w:id="1034037262">
          <w:marLeft w:val="0"/>
          <w:marRight w:val="0"/>
          <w:marTop w:val="0"/>
          <w:marBottom w:val="0"/>
          <w:divBdr>
            <w:top w:val="none" w:sz="0" w:space="0" w:color="auto"/>
            <w:left w:val="none" w:sz="0" w:space="0" w:color="auto"/>
            <w:bottom w:val="none" w:sz="0" w:space="0" w:color="auto"/>
            <w:right w:val="none" w:sz="0" w:space="0" w:color="auto"/>
          </w:divBdr>
          <w:divsChild>
            <w:div w:id="1023020421">
              <w:marLeft w:val="0"/>
              <w:marRight w:val="0"/>
              <w:marTop w:val="0"/>
              <w:marBottom w:val="0"/>
              <w:divBdr>
                <w:top w:val="none" w:sz="0" w:space="0" w:color="auto"/>
                <w:left w:val="none" w:sz="0" w:space="0" w:color="auto"/>
                <w:bottom w:val="none" w:sz="0" w:space="0" w:color="auto"/>
                <w:right w:val="none" w:sz="0" w:space="0" w:color="auto"/>
              </w:divBdr>
              <w:divsChild>
                <w:div w:id="18295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121">
      <w:bodyDiv w:val="1"/>
      <w:marLeft w:val="0"/>
      <w:marRight w:val="0"/>
      <w:marTop w:val="0"/>
      <w:marBottom w:val="0"/>
      <w:divBdr>
        <w:top w:val="none" w:sz="0" w:space="0" w:color="auto"/>
        <w:left w:val="none" w:sz="0" w:space="0" w:color="auto"/>
        <w:bottom w:val="none" w:sz="0" w:space="0" w:color="auto"/>
        <w:right w:val="none" w:sz="0" w:space="0" w:color="auto"/>
      </w:divBdr>
      <w:divsChild>
        <w:div w:id="1441682710">
          <w:marLeft w:val="0"/>
          <w:marRight w:val="0"/>
          <w:marTop w:val="0"/>
          <w:marBottom w:val="0"/>
          <w:divBdr>
            <w:top w:val="none" w:sz="0" w:space="0" w:color="auto"/>
            <w:left w:val="none" w:sz="0" w:space="0" w:color="auto"/>
            <w:bottom w:val="none" w:sz="0" w:space="0" w:color="auto"/>
            <w:right w:val="none" w:sz="0" w:space="0" w:color="auto"/>
          </w:divBdr>
          <w:divsChild>
            <w:div w:id="1743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289">
      <w:bodyDiv w:val="1"/>
      <w:marLeft w:val="0"/>
      <w:marRight w:val="0"/>
      <w:marTop w:val="0"/>
      <w:marBottom w:val="0"/>
      <w:divBdr>
        <w:top w:val="none" w:sz="0" w:space="0" w:color="auto"/>
        <w:left w:val="none" w:sz="0" w:space="0" w:color="auto"/>
        <w:bottom w:val="none" w:sz="0" w:space="0" w:color="auto"/>
        <w:right w:val="none" w:sz="0" w:space="0" w:color="auto"/>
      </w:divBdr>
      <w:divsChild>
        <w:div w:id="1407996355">
          <w:marLeft w:val="0"/>
          <w:marRight w:val="0"/>
          <w:marTop w:val="0"/>
          <w:marBottom w:val="0"/>
          <w:divBdr>
            <w:top w:val="none" w:sz="0" w:space="0" w:color="auto"/>
            <w:left w:val="none" w:sz="0" w:space="0" w:color="auto"/>
            <w:bottom w:val="none" w:sz="0" w:space="0" w:color="auto"/>
            <w:right w:val="none" w:sz="0" w:space="0" w:color="auto"/>
          </w:divBdr>
          <w:divsChild>
            <w:div w:id="11682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4345">
      <w:bodyDiv w:val="1"/>
      <w:marLeft w:val="0"/>
      <w:marRight w:val="0"/>
      <w:marTop w:val="0"/>
      <w:marBottom w:val="0"/>
      <w:divBdr>
        <w:top w:val="none" w:sz="0" w:space="0" w:color="auto"/>
        <w:left w:val="none" w:sz="0" w:space="0" w:color="auto"/>
        <w:bottom w:val="none" w:sz="0" w:space="0" w:color="auto"/>
        <w:right w:val="none" w:sz="0" w:space="0" w:color="auto"/>
      </w:divBdr>
      <w:divsChild>
        <w:div w:id="1383865354">
          <w:marLeft w:val="0"/>
          <w:marRight w:val="0"/>
          <w:marTop w:val="0"/>
          <w:marBottom w:val="0"/>
          <w:divBdr>
            <w:top w:val="none" w:sz="0" w:space="0" w:color="auto"/>
            <w:left w:val="none" w:sz="0" w:space="0" w:color="auto"/>
            <w:bottom w:val="none" w:sz="0" w:space="0" w:color="auto"/>
            <w:right w:val="none" w:sz="0" w:space="0" w:color="auto"/>
          </w:divBdr>
          <w:divsChild>
            <w:div w:id="1343581731">
              <w:marLeft w:val="0"/>
              <w:marRight w:val="0"/>
              <w:marTop w:val="0"/>
              <w:marBottom w:val="0"/>
              <w:divBdr>
                <w:top w:val="none" w:sz="0" w:space="0" w:color="auto"/>
                <w:left w:val="none" w:sz="0" w:space="0" w:color="auto"/>
                <w:bottom w:val="none" w:sz="0" w:space="0" w:color="auto"/>
                <w:right w:val="none" w:sz="0" w:space="0" w:color="auto"/>
              </w:divBdr>
              <w:divsChild>
                <w:div w:id="18541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7786">
      <w:bodyDiv w:val="1"/>
      <w:marLeft w:val="0"/>
      <w:marRight w:val="0"/>
      <w:marTop w:val="0"/>
      <w:marBottom w:val="0"/>
      <w:divBdr>
        <w:top w:val="none" w:sz="0" w:space="0" w:color="auto"/>
        <w:left w:val="none" w:sz="0" w:space="0" w:color="auto"/>
        <w:bottom w:val="none" w:sz="0" w:space="0" w:color="auto"/>
        <w:right w:val="none" w:sz="0" w:space="0" w:color="auto"/>
      </w:divBdr>
      <w:divsChild>
        <w:div w:id="287397279">
          <w:marLeft w:val="0"/>
          <w:marRight w:val="0"/>
          <w:marTop w:val="0"/>
          <w:marBottom w:val="0"/>
          <w:divBdr>
            <w:top w:val="none" w:sz="0" w:space="0" w:color="auto"/>
            <w:left w:val="none" w:sz="0" w:space="0" w:color="auto"/>
            <w:bottom w:val="none" w:sz="0" w:space="0" w:color="auto"/>
            <w:right w:val="none" w:sz="0" w:space="0" w:color="auto"/>
          </w:divBdr>
          <w:divsChild>
            <w:div w:id="6849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793">
      <w:bodyDiv w:val="1"/>
      <w:marLeft w:val="0"/>
      <w:marRight w:val="0"/>
      <w:marTop w:val="0"/>
      <w:marBottom w:val="0"/>
      <w:divBdr>
        <w:top w:val="none" w:sz="0" w:space="0" w:color="auto"/>
        <w:left w:val="none" w:sz="0" w:space="0" w:color="auto"/>
        <w:bottom w:val="none" w:sz="0" w:space="0" w:color="auto"/>
        <w:right w:val="none" w:sz="0" w:space="0" w:color="auto"/>
      </w:divBdr>
      <w:divsChild>
        <w:div w:id="34550062">
          <w:marLeft w:val="0"/>
          <w:marRight w:val="0"/>
          <w:marTop w:val="0"/>
          <w:marBottom w:val="0"/>
          <w:divBdr>
            <w:top w:val="none" w:sz="0" w:space="0" w:color="auto"/>
            <w:left w:val="none" w:sz="0" w:space="0" w:color="auto"/>
            <w:bottom w:val="none" w:sz="0" w:space="0" w:color="auto"/>
            <w:right w:val="none" w:sz="0" w:space="0" w:color="auto"/>
          </w:divBdr>
          <w:divsChild>
            <w:div w:id="3933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6952">
      <w:bodyDiv w:val="1"/>
      <w:marLeft w:val="0"/>
      <w:marRight w:val="0"/>
      <w:marTop w:val="0"/>
      <w:marBottom w:val="0"/>
      <w:divBdr>
        <w:top w:val="none" w:sz="0" w:space="0" w:color="auto"/>
        <w:left w:val="none" w:sz="0" w:space="0" w:color="auto"/>
        <w:bottom w:val="none" w:sz="0" w:space="0" w:color="auto"/>
        <w:right w:val="none" w:sz="0" w:space="0" w:color="auto"/>
      </w:divBdr>
      <w:divsChild>
        <w:div w:id="1517382879">
          <w:marLeft w:val="0"/>
          <w:marRight w:val="0"/>
          <w:marTop w:val="0"/>
          <w:marBottom w:val="0"/>
          <w:divBdr>
            <w:top w:val="none" w:sz="0" w:space="0" w:color="auto"/>
            <w:left w:val="none" w:sz="0" w:space="0" w:color="auto"/>
            <w:bottom w:val="none" w:sz="0" w:space="0" w:color="auto"/>
            <w:right w:val="none" w:sz="0" w:space="0" w:color="auto"/>
          </w:divBdr>
          <w:divsChild>
            <w:div w:id="2375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5602">
      <w:bodyDiv w:val="1"/>
      <w:marLeft w:val="0"/>
      <w:marRight w:val="0"/>
      <w:marTop w:val="0"/>
      <w:marBottom w:val="0"/>
      <w:divBdr>
        <w:top w:val="none" w:sz="0" w:space="0" w:color="auto"/>
        <w:left w:val="none" w:sz="0" w:space="0" w:color="auto"/>
        <w:bottom w:val="none" w:sz="0" w:space="0" w:color="auto"/>
        <w:right w:val="none" w:sz="0" w:space="0" w:color="auto"/>
      </w:divBdr>
      <w:divsChild>
        <w:div w:id="391777530">
          <w:marLeft w:val="0"/>
          <w:marRight w:val="0"/>
          <w:marTop w:val="0"/>
          <w:marBottom w:val="0"/>
          <w:divBdr>
            <w:top w:val="none" w:sz="0" w:space="0" w:color="auto"/>
            <w:left w:val="none" w:sz="0" w:space="0" w:color="auto"/>
            <w:bottom w:val="none" w:sz="0" w:space="0" w:color="auto"/>
            <w:right w:val="none" w:sz="0" w:space="0" w:color="auto"/>
          </w:divBdr>
          <w:divsChild>
            <w:div w:id="126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104">
      <w:bodyDiv w:val="1"/>
      <w:marLeft w:val="0"/>
      <w:marRight w:val="0"/>
      <w:marTop w:val="0"/>
      <w:marBottom w:val="0"/>
      <w:divBdr>
        <w:top w:val="none" w:sz="0" w:space="0" w:color="auto"/>
        <w:left w:val="none" w:sz="0" w:space="0" w:color="auto"/>
        <w:bottom w:val="none" w:sz="0" w:space="0" w:color="auto"/>
        <w:right w:val="none" w:sz="0" w:space="0" w:color="auto"/>
      </w:divBdr>
      <w:divsChild>
        <w:div w:id="445080869">
          <w:marLeft w:val="0"/>
          <w:marRight w:val="0"/>
          <w:marTop w:val="0"/>
          <w:marBottom w:val="0"/>
          <w:divBdr>
            <w:top w:val="none" w:sz="0" w:space="0" w:color="auto"/>
            <w:left w:val="none" w:sz="0" w:space="0" w:color="auto"/>
            <w:bottom w:val="none" w:sz="0" w:space="0" w:color="auto"/>
            <w:right w:val="none" w:sz="0" w:space="0" w:color="auto"/>
          </w:divBdr>
          <w:divsChild>
            <w:div w:id="573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ropetourism.herokuapp.com/" TargetMode="External"/><Relationship Id="rId13" Type="http://schemas.openxmlformats.org/officeDocument/2006/relationships/hyperlink" Target="https://haifanajdawi.github.io/" TargetMode="External"/><Relationship Id="rId3" Type="http://schemas.openxmlformats.org/officeDocument/2006/relationships/settings" Target="settings.xml"/><Relationship Id="rId7" Type="http://schemas.openxmlformats.org/officeDocument/2006/relationships/hyperlink" Target="https://github.com/ewatxc82/tourism_statistical_analysis" TargetMode="External"/><Relationship Id="rId12" Type="http://schemas.openxmlformats.org/officeDocument/2006/relationships/hyperlink" Target="https://github.com/HaifaNajda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ig-chill.herokuapp.com/" TargetMode="External"/><Relationship Id="rId11" Type="http://schemas.openxmlformats.org/officeDocument/2006/relationships/hyperlink" Target="https://www.linkedin.com/in/haifa-najdawi-5b9a291b8/" TargetMode="External"/><Relationship Id="rId5" Type="http://schemas.openxmlformats.org/officeDocument/2006/relationships/hyperlink" Target="https://github.com/HaifaNajdawi/The_big_chill" TargetMode="External"/><Relationship Id="rId15" Type="http://schemas.openxmlformats.org/officeDocument/2006/relationships/theme" Target="theme/theme1.xml"/><Relationship Id="rId10" Type="http://schemas.openxmlformats.org/officeDocument/2006/relationships/hyperlink" Target="https://github.com/mnolker/Criminal_Weather_Denver" TargetMode="External"/><Relationship Id="rId4" Type="http://schemas.openxmlformats.org/officeDocument/2006/relationships/webSettings" Target="webSettings.xml"/><Relationship Id="rId9" Type="http://schemas.openxmlformats.org/officeDocument/2006/relationships/hyperlink" Target="https://github.com/travisstowell/ETL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1105</Words>
  <Characters>5118</Characters>
  <Application>Microsoft Office Word</Application>
  <DocSecurity>0</DocSecurity>
  <Lines>127</Lines>
  <Paragraphs>69</Paragraphs>
  <ScaleCrop>false</ScaleCrop>
  <HeadingPairs>
    <vt:vector size="2" baseType="variant">
      <vt:variant>
        <vt:lpstr>Title</vt:lpstr>
      </vt:variant>
      <vt:variant>
        <vt:i4>1</vt:i4>
      </vt:variant>
    </vt:vector>
  </HeadingPairs>
  <TitlesOfParts>
    <vt:vector size="1" baseType="lpstr">
      <vt:lpstr>MatthewMadison</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MatthewMadison</dc:title>
  <dc:creator>Matthew Madison</dc:creator>
  <cp:lastModifiedBy>Haifa Najdawi</cp:lastModifiedBy>
  <cp:revision>92</cp:revision>
  <cp:lastPrinted>2021-05-20T17:05:00Z</cp:lastPrinted>
  <dcterms:created xsi:type="dcterms:W3CDTF">2021-05-20T03:19:00Z</dcterms:created>
  <dcterms:modified xsi:type="dcterms:W3CDTF">2021-07-04T17:11:00Z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TCoAAB+LCAAAAAAABAAVl7W2rFoUBT+IALfgBbi7k+HeuH79Ozci6R6MzZ5rripaJDhShHiUJ2gW4hEMZ1gcFymBgHkEhlkuGQXLCpD2VANxUjI7dHIY5DxBnH7KC1r5O5PLRtDz91mm7FN2iIvNSvPhDaA9YEJcV6zurV7t7Ksx3DXwRB9F7ZUNXwgkfydFkdKlhz1RzlzazUZoq3B2s8x+tVd6Va3j5GWRWfAjn0Bbew9CZULZFHazt8DCXKa</vt:lpwstr>
  </property>
  <property fmtid="{D5CDD505-2E9C-101B-9397-08002B2CF9AE}" pid="3" name="x1ye=1">
    <vt:lpwstr>/Mi4HFT82p+LPmp3uuT6llX89EuMreYfFtIoNzBWvu/hpq+MKlizI/ThUXNInzawaTCiAh/4hB6rW7bcIH+Ob64VW6xnSb9Zhl5x7tnWKcJgivhKEotkPj3ji847ivBpinW7hm/ZLRIrI9SIKMBM87VD4EbWFFBVisEtANhNhI+eqKZ/y1bUHnBW5OTsAH7kx5OCO+9SlbPu0fYyGeWJvqkuJszmqnJ7XQzWJNOQFTvPFRyK2q1qeWGoKsB4SGP</vt:lpwstr>
  </property>
  <property fmtid="{D5CDD505-2E9C-101B-9397-08002B2CF9AE}" pid="4" name="x1ye=10">
    <vt:lpwstr>TqOK9YW2RXlcG/I9cy+8SEtrr+ztaUAm7y910rG9XBV4D2GgxNJg7i5zg6EG5s1zOHFUykyKuPPwBKFsTvEBGw2Lcw3GCAtZ5z4sxQztSvSHKd/HbWl9B1YfIGLRzuI30eynb5yEaTX3IQsSl89E+OgggoNlNUFKSCudrGv62FdbkZGHRKg1I9dF+KV+yb88XFLq65BQtlqbLSqYr4BNzaRxM0ciPZg0phf1zRb+S2wMc0VTk3ApoT96xpAKRKa</vt:lpwstr>
  </property>
  <property fmtid="{D5CDD505-2E9C-101B-9397-08002B2CF9AE}" pid="5" name="x1ye=11">
    <vt:lpwstr>QwTm5gdEzxT5WnWR4O8wlvGoYDkiZ3C/5KCWBKePOGrLBAgwk/iC+dRQv9aQqui92f93EYamMrYtQa9wzqhzM2Uj1drC5qysxM1ilS8AjHLGI5WoCFn7qgAtRhLx1zXnqiMDW/gFrhPdjZQeyuvwAPr8ffBosxP89tCBBGLXyg9Rws1QmkSNcaiiUaVAinU5RlbkY3aKYcJ2GpRriweEKncyZ2CFjYMEDBuVcdB9nd2o5LuyAx6lxT341SIotY6</vt:lpwstr>
  </property>
  <property fmtid="{D5CDD505-2E9C-101B-9397-08002B2CF9AE}" pid="6" name="x1ye=12">
    <vt:lpwstr>lrNQscEbxOrrrjlZFLnldv49bEJhFz89dCh2PrM2UiGINzJTIzm1muSJtYUJjGja5o5oISGoE3Hvt0szjTRszTknQxUhPwwjZ6Fu/kAY1qoCRSfZUWIIkGraP/xFA3M5Sr1JUTnyTPEy8WjdOPNfYsURm6JREQTP73T/zgBYFx1vZe03anAPv516XT2POgOZbrZJPD1fiwBKJABJEoPGKA+NkrlBnVMkq6EHYo4xDoJZ6WJCySh4sp5XTn+P2Wp</vt:lpwstr>
  </property>
  <property fmtid="{D5CDD505-2E9C-101B-9397-08002B2CF9AE}" pid="7" name="x1ye=13">
    <vt:lpwstr>443J3+sIuQWIqbHJrfrqbcV/LDzbOdRy8Y4s30mGHLLtFAhk1J66DC7r3t/pQI2cxuT+F63K6oDOH3dnpHbuZqNGZhnDvi2WwuASuj8Xgq9sQlZEnLHfB96x3xSQf93dh3af8cPF5JAhITKcn4+d9ZjMeLRBHiJgHbuiHaSl7VLomCKPUCQcRcCsK/uFC0jybzv9tB8xooNMKhT/wQy9JfD6DaGU8ahMlg1T9Z4obU+J+uVFG5SCsnZN+tFdpg2</vt:lpwstr>
  </property>
  <property fmtid="{D5CDD505-2E9C-101B-9397-08002B2CF9AE}" pid="8" name="x1ye=14">
    <vt:lpwstr>AQAKj3g9QlF3Q+6ZSbPHPFcz+LbmELk74KY6N/UVVSxvslzR0WiJ/STYGu6zZJJc8tUExwCVjqMPf84Tr6922eWRwhSARqcJDI3fytATZp3Y+sbidG4SyMRu+b3V+gM/DtEyYaRPp6B661cqmmqrC8J2XgMEjyNwgT5AeaeaSQhnaABm4Ljp23t2vgp7GhuLSW5i+VayOtM4R8XZx3wkG+X6jGojwaVMFqKPHqdBicSJpkl7DHMljOfNVSo5aAe</vt:lpwstr>
  </property>
  <property fmtid="{D5CDD505-2E9C-101B-9397-08002B2CF9AE}" pid="9" name="x1ye=15">
    <vt:lpwstr>gyJ8oX6AFV2MZ0CJnUhvK70qMujXnGwzKS+A2DYwhXlH1iVYLmUgbG8VQSAxNK6vi/3FRHUOqA0eUwVoQz91Z2ugDjf6grhYdHCzMTra3/aKrj3Q8cKx+FnBbXLoVSIdwtaUJ/kUZ0UTu2QXrnXUcxuV5SOndA/YLU6mu/AgcdObOxpXiTiPyNx4SlrRfaQnEmDzlbOlmB9TZqdjHLXyzKODXlWwgjT/1rmh4S2p14uH04yJfQ5fzaw+QfZNDdh</vt:lpwstr>
  </property>
  <property fmtid="{D5CDD505-2E9C-101B-9397-08002B2CF9AE}" pid="10" name="x1ye=16">
    <vt:lpwstr>+odtLDln5XJTh7tzrTkcKwyfpLHtAkE9y3ETvIOc5bpTwy/IyKnL8FNco1wHlgie3Rd/wAgBWxwxIXg0n7mqxcWSoIzl7sgKGfS7MLeCY8c3/cwJ8NQ+O7EfS3T1EdKP+7/k/ME3CRIYw4hHO5FK95MF1VDtyXAN31DV5OW/bdbNvq+zK6jJDwcaYzj9vy9vrj2J98ofVjAkvpk5jwiCHd8Zu3x4NoP5+Ss4ZpQqrofV6ksQYf42qzEc1vpQ8B6</vt:lpwstr>
  </property>
  <property fmtid="{D5CDD505-2E9C-101B-9397-08002B2CF9AE}" pid="11" name="x1ye=17">
    <vt:lpwstr>BxysBAgBomy3s42/72EBle4a/LT/vTMS/oRNRP23ER0mm5Y0aI2PkOPlEhtm2srRVWWYzozIcm0N/CKEWsVufzSEeyrOuCBQzG+XiBh6gwtMWIosygaxrUl6MrMAql+kDP4+3p8sMrsreJEb45sZizx98bDp+P8ni7dDtj6VuauLCty+58dFE/G36u9Vm0HaCp52tGk9T21AxvKA2K6aBsoZZK7DWpHHfyocRifjpC62fg8rxsphXthGClZzIHH</vt:lpwstr>
  </property>
  <property fmtid="{D5CDD505-2E9C-101B-9397-08002B2CF9AE}" pid="12" name="x1ye=18">
    <vt:lpwstr>bbuFUAn0PugBN53CpqIAVSrJtPzXAzD0xSx7kb6wFXLG8bZ1iMwJ/XH+mOh35M+cluSnQDOwIDT4iHHG9HbR1JL8XgMxsMKcNNhi0A031k/lWFhpi+R+RpCk0pm7uEUUu9n+CmZLsKP1lsTdLVK7sOwG1x2oK3/sqUYhauN8KoXDk8J+8b670WqWFr0rH718WW8amQaM6QQeeccljbr9hfj/+46lQdsU3EJOZam3272qMd2OJuRC5oRjk9yoNmC</vt:lpwstr>
  </property>
  <property fmtid="{D5CDD505-2E9C-101B-9397-08002B2CF9AE}" pid="13" name="x1ye=19">
    <vt:lpwstr>NGZGbLAVERh1Vibxp94h2+mWKZE6jK1nhWtzVmyndTWNIip5g9emhH+w1vucG8nJcv5QTYLCP+omCAdJtM9mMRLaB6kV2qhKdqE+/nbtem4/OX3zza/BZ9btQ5NEB6bSC2W3kRBolYKKSLoOP9xLLoTtvG7WjqN5XWW3x85LG4gMSl8vXg15LZKdB3Kf7U086cxFIXOnMkcPxzjJS7thagZbO8SA/6wHMPgpn/gzImDLyEdj5Wp6RKqhPJtDtKD</vt:lpwstr>
  </property>
  <property fmtid="{D5CDD505-2E9C-101B-9397-08002B2CF9AE}" pid="14" name="x1ye=2">
    <vt:lpwstr>sevucdLV5ZH3Us92vDhBtCfW9QIaUkOGy/zjT63JDYTPiRSQtzla7bjm8PiJM78sQVI1iVgpnFDc/MScMo7Ve1f/A7pkAqsEJ3TZTrXSsKLQo7c6HmNenuSHPTREVpYiUBZS7gGPyEk3wPd/UBAJZeZIE1MYC64Dgr4zT32VezvSGnVoowG/cP+crM1c1XUQbHdghXLmhsbFqWmGNfQc/D4ah6rYAVbzNnSb8qaRVnHFbkQ9iMz/Xm+b0g296cl</vt:lpwstr>
  </property>
  <property fmtid="{D5CDD505-2E9C-101B-9397-08002B2CF9AE}" pid="15" name="x1ye=20">
    <vt:lpwstr>//vzDuobSLRARaXWl/Xe234EEHqAn4GD/qZL2Dw0V7Jm0QGklNaG7qJ0MUpujKoTtRz3o6PfltTPuQzaFrXu34TWCzPwxYAfAPCPY658bq/JV0om/F6JQu3gJ7/gCVsa0wmuf3SHzsNgKa8YdG5S8VFvmWHRGHR/Xb0JOLzAAd8BHDLs4a8HG5ykDe2jdFWjEn+Nv0Dq1Q3dq6tHk3gyGYz8YXOfUlmwi63f61pm8FhHG7qAieSJj6W/7AYHv1E</vt:lpwstr>
  </property>
  <property fmtid="{D5CDD505-2E9C-101B-9397-08002B2CF9AE}" pid="16" name="x1ye=21">
    <vt:lpwstr>5/qlyM7g1BuBPis7Yy+GIcCcALkDtqRGtcLqpJm2j1l0JYqojk+KuLITvD3j00YnTHhUa+Q4RgDZVr9ZPNloyEHeWMHFweT47NeiGNwq7MkoL+vDuq4PvWzaUelI/Kq2R95VfaDyyAAVnvIwGWhNnhyjoOPYpq/xQCuhLyyrKGDbN36P3721VkjRyvfbQbfxSiuycHQRUbL7PW6U/ge+nLgAgvVENEtfpy28/k/P0lt1e2YlmNM6DBdBDXjLF3h</vt:lpwstr>
  </property>
  <property fmtid="{D5CDD505-2E9C-101B-9397-08002B2CF9AE}" pid="17" name="x1ye=22">
    <vt:lpwstr>bD80E/ZOfvDP7aBv3L4hYKjbOqacuC9pdj3o0ftVO3E0O3+llDRcfEAL17NRPycswbZpQy/Gmc0rdVqNp8/rfD4x+p/1lqxph4tTF2a55ejZ6l+wBblMP4LRDk39vBLYq4GwBdZSzVyCb0wq1K4LeMWgzIP1vBMXjCMZnq4fi2HLuZSXGsbFVfHeo+5Mqjy/oHkW3abdaUIqwUzB1YnuJIyRntuqVbhIH3nWETE1EwqY39QeMbDLxFEPtH9JrAj</vt:lpwstr>
  </property>
  <property fmtid="{D5CDD505-2E9C-101B-9397-08002B2CF9AE}" pid="18" name="x1ye=23">
    <vt:lpwstr>n38a4Dy62EUv+PlT2QceJrLqYY/izvBpCg1dzpzye2eGfjplTUxteaACyxdNriKD+0mel09bemhSnc/b5ln6NX8rRVsgskqqzD1B55/u5GTa21dXavAwsTDTUNdhuqZivGW1mVdZw9kum6+b9vtxn09zhCSnmpOSqINDnz66TTRwQFn6FeARGoVUBUt0VcPp/pMd9tjSCHp14mA2aau6BoFCSSAefcXxG6bcdyEDg6ywafC0fB9rPVuqIA3zkSM</vt:lpwstr>
  </property>
  <property fmtid="{D5CDD505-2E9C-101B-9397-08002B2CF9AE}" pid="19" name="x1ye=24">
    <vt:lpwstr>XqFuAo3+XiT0ncvLxD85usW6i0VuIBWzDYThtrjvfJ/SpnM+uH/ZHIdBhnPl5Z6RAIDWghQTIVTPTBcrYZs21g23D//+psdEujbRlmb7Q7JfB7sGWCU4WX1LeBVXdTHizGsnwoUVL/TPjxDys7W3xnoiWIcPdfjzYhOy4nbApU32cjwAhWE7bH2oNOkgBITNzNGXB08tasgbcPIrsMkhktSQG98A7fIldRrKXmakRf03115kW+o9mHVdiEVPLMA</vt:lpwstr>
  </property>
  <property fmtid="{D5CDD505-2E9C-101B-9397-08002B2CF9AE}" pid="20" name="x1ye=25">
    <vt:lpwstr>JSVDjdBDLzLf2Z9VyaMUpsur2MMOd+lX74sQiGWLHZR8LSj7A6PNMMKFgmvzVUfdWQRpj+fZzt0x7YWgsvr/77CXg4MUBZAUMw3CB0nNzcvuuztowQ29ANnye/hOisufKDsGI5tvnBQ79bgbYinN9dhDlImO9zqdmStGLLuQtIA/7IeHbT5IA/sluNZC6Mkg9DQ+WL0Rb5+tFF80ObPKvgduEQGank9PNDjKGCUJY3mpEHQj/MMNP01+RKI3JBY</vt:lpwstr>
  </property>
  <property fmtid="{D5CDD505-2E9C-101B-9397-08002B2CF9AE}" pid="21" name="x1ye=26">
    <vt:lpwstr>tHhcYo7cQfzZQ421iaM55oBoVU/KxwsHpSwKg74vtQ7Cei4r38cQJON8FXFQvpRXWTNrhqZcw2xBztLdpoHbj4SXW3DR6impPU5NbPkDWCTu/IqPH334mclQeDjr8iXTqzQa648ABYtBDHQlmkrMiaqHoXTftCzxXn2ZzJMYloLKeti9JlDdtRwyz/KRLxZ7E6iQWRs9oB+PtVfe1rdNIxTXvlyvdjZAhL/yIRAEJKegoUFId5Js2+wSigBJf2W</vt:lpwstr>
  </property>
  <property fmtid="{D5CDD505-2E9C-101B-9397-08002B2CF9AE}" pid="22" name="x1ye=27">
    <vt:lpwstr>PWriLFnjWleFQgpNVnvnZkUpsa4ONO7WX41OPFFsfUuwOPiY5DIyxohXWmfVHF79Sk4VBlL3oujqyxY1aGmWe7BkAJkpg9G/1G3dWubPUJAWnmzoNV/+gVVFNhGiye42gmydFXdEY4O7hU9GzU6+fMJdrA3raL1gP+1r6m9rBVur9Y93Z14230F7aGYkNggkUu4W9rrh9v4R4yj+8+1y2V5p3eV8voi0sBopQbw3yhTWrABoHK0jhdpDTeoovgW</vt:lpwstr>
  </property>
  <property fmtid="{D5CDD505-2E9C-101B-9397-08002B2CF9AE}" pid="23" name="x1ye=28">
    <vt:lpwstr>x+kH9z073iK6FNHBaNeOUyv9S8JvZ8M/+5+PZpg06VnqjK6+NolFFnH/jB2WZU8BPPFZPA2m0Fwr1oxIZSFFiQ8Z/gb7gYlQWOXHt8huzepzKnAwB9cRmM/j8su18BRt6Pkm/u0a+us5TGH2/JgZcfphCPcors5zeutrRa9mz98StHtk7FPzx9kH7VZRnQLgPbUX4FDqZgj1dSNug049HwWM8lPdlPqXkmcinnUwBy86gEkuLza1qIbio0sQk99</vt:lpwstr>
  </property>
  <property fmtid="{D5CDD505-2E9C-101B-9397-08002B2CF9AE}" pid="24" name="x1ye=29">
    <vt:lpwstr>GhL9HFNg6iUf5z0MzDwFLEP2Cb0tUVIw4Ez3J8185Vt1jl79pNb+P4LOem9/iD3PYZ2nSoF0fQIkayVZqx1MNH9t2tcZn5WqP642+eRE2WzBQHGCRhUpzjhY9YMHgX/nL/WyR5nYKmYRlEkPtq8ozIoNJCHLa/ioHKPYyqjYaZWUzfGwFDe64gqubo7+toq76VNRKPQ36dKmfJBbuzJULktUUDVs819MCcOU7WTZ7p5kEvGAxMgd0sworTKOgIB</vt:lpwstr>
  </property>
  <property fmtid="{D5CDD505-2E9C-101B-9397-08002B2CF9AE}" pid="25" name="x1ye=3">
    <vt:lpwstr>5/LUa1gDfDi4frO3xWBPTZuVYqU/iZDnNdZ3SRHCLVJmfpeUmFLoSj75wmdF9vy+OLkXLTjqMUoqkhsI307ciCnnXRqzc0BF8JJ9tnulhunsKB5Z8yKiwiDEjWNcF6Ov+EGB0Nq1kWE6kZ8y5VFgFhmpbB0SL9EVXzMGbArKy/6fuVRPsGvlsCPdr7qEMcrDIfHi06rRuU1HrzXqVdkl5HKTDOUHMCfz3XSQ3p4hqTceS7uw+4wDDb8mC3T0CUQ</vt:lpwstr>
  </property>
  <property fmtid="{D5CDD505-2E9C-101B-9397-08002B2CF9AE}" pid="26" name="x1ye=30">
    <vt:lpwstr>hYO5quEf39IRdatF4Trx7s9106k/y9EsDxCZ4GuyLbpxzS7J4wLgma37askvg+SOSU0nBFhv2HIHs5mKhL4+7Z1MkLCAn+2voZepQyZ7ADDugMVec97ffAvwpDKNNDMRfzviaxtxB/0GKyj7kn5TPzmT+W7SOqckmD0HYN/9NfpZhvhD2APn0GIaA3l8bQLXilGMeid18FEP/OVrkvHHuvHFcso8Qbt37R4BfprWpmS/4nm7p9h766M39jSxuhe</vt:lpwstr>
  </property>
  <property fmtid="{D5CDD505-2E9C-101B-9397-08002B2CF9AE}" pid="27" name="x1ye=31">
    <vt:lpwstr>sH1014PQHcOmHPsdv3o2/8rFhlnUGpokkjoA0sDCeA7cEYsM0X5qzVqYpyGYt+g2UUxcx+4As6TH5orLwy32FlWEspyhb7qItAxbQFLcED0qowq/yjKVMEvLxE0aVLRcmN1vdO3Fgw5lmNgHp1dlwzXHQcK80SQEbRif1yN/3Jq17b868mL1nchXWOsJMlWgHh2A8F2OaFEpsdTAraApdkPmo3MRpm+il2jVXRdKxYnetDkSQgekLGWGgSb45Ku</vt:lpwstr>
  </property>
  <property fmtid="{D5CDD505-2E9C-101B-9397-08002B2CF9AE}" pid="28" name="x1ye=32">
    <vt:lpwstr>hael+Oud2dIXLvxBWddV32/pKmo4UAxk3J8zpFkHAKd7ZfZWYD4qOdGNmUWt2Y/VhhaIBPxhu+qM+GD2AXxSfRS73hSyz33ZBsgTdZFm+6X6sjlfndIcLfZBiJdk+5oJ9YeHUUZ6blZ4AS+zo9cwUUUAXeRaf/ZbIefcZeK2WEkPDyv1B5r6QTaWawtsrBT3c2va+PuKRIQMF+OQPyPMIfMjfsG9+1zLbtQ27eDWHsUG9/qXc/5f071cUhOFW77</vt:lpwstr>
  </property>
  <property fmtid="{D5CDD505-2E9C-101B-9397-08002B2CF9AE}" pid="29" name="x1ye=33">
    <vt:lpwstr>L1hV2AOfc8TGrbA7DvDMFARrjzOpWyTgO9bLGH3Ao2EDV6HUPM/ZQpOh0nMgJDXNplYqOxuL0jKxjNhbILvd3+TRyq97vAesYjIyYCmhD1MlMN3M10CFbf8vlLCA3D+Zi0fCH4oaORGjbW6IQi7AXzk7ZacIHHa0+SdGB05a7pAuTD63NNjLXqewjBO+2DHZfJIpxB6+n16h7LQCF/77zgFmGt1QxVmOiRZtZL/mug3w3jjbG8l003ea096uR8O</vt:lpwstr>
  </property>
  <property fmtid="{D5CDD505-2E9C-101B-9397-08002B2CF9AE}" pid="30" name="x1ye=34">
    <vt:lpwstr>D9BYxkORVKInh7MX1+/HMl4eOtVOfvLR4G7BqHBPeD9hohjYVS9V2qbo5Z2VZyWkLRL8PavTS+9YELe77Xq6R2VlNhJj0xzM07yLUIp7bzOXAaea03QDAX5FsijOIe6V3grNVp8j7IqTqCbEUD4CwN3KR6y0TF2S/IQpzoezG9Y1QxKOZ9s30oQ5rEXeN8LZqa+XKOb6HsxCEutMwB5aJhxNZ7uoKxnJloeg2SDWcZgc2lS1d2bvYXrtu+siw5g</vt:lpwstr>
  </property>
  <property fmtid="{D5CDD505-2E9C-101B-9397-08002B2CF9AE}" pid="31" name="x1ye=35">
    <vt:lpwstr>YtdrA8BbZ3d5Ww9roMTy4d2of5qTYoNNdUJp91VnT1Rs+eZiZuLlvNSEXwWjYG4AC2PoZhG0GL1rwHDvxwdvt+d70SltBjjgZcZNj9F3Y9Zysbl9lJ6OJvtTLEL5xidI88zry7ILjx4jmM1HuKAfpaJE6WFklWdNNumH1ORnuGTyGzgpIYJY3Wa/+2TP/XNdqnwabH8liOg66CyviBTdhxtde/xkljyQZob9GgZm/pK/wralCUavrS+YP2cuXXa</vt:lpwstr>
  </property>
  <property fmtid="{D5CDD505-2E9C-101B-9397-08002B2CF9AE}" pid="32" name="x1ye=36">
    <vt:lpwstr>4XHXtAwy8228bZ78nWVPNFY5zS0saxzheFNPamYTLqzVKMmu+xND+A+HGNouWCOOkvbo5UQic153zredY1J2aKmcX4MR2ezMumSfBkrC/gTmL27r2M5VpEDKPCO7BXNe64jF+WD5zgFolapYuHJh/UGcCJzKkA0M7Rcy+blIt0ZkhHuveTZjlH1k+weYsvptl5JFR0+wRd41KS/CzXtZZjjkqwa1khn7Z1Ln8tV7AY+Twb6s5aSWt7e6oi4SbMI</vt:lpwstr>
  </property>
  <property fmtid="{D5CDD505-2E9C-101B-9397-08002B2CF9AE}" pid="33" name="x1ye=37">
    <vt:lpwstr>vhurXwNhHf8ibcLv3ExFeG4VqWwC7ClPeSWE6rsYBI6BB7eB+LhKaHlCuhQ0EmRf6zxXe0IqeueR5FsdSAEdHcL4dJJWCq2AWU4Mv9DzHDj+CxRc5liyW2wNHfmsV9vvroU700EqbKKFMl5m0Y9+YSMbWfTw6EyR1HqKpxE9ZdZrdAGqB59RSTyD6SgD13O2ZMmQGjh7kouFg8NRvvx/wp52sKrbyH3ed7uI+S9AKXKUh5ZnJf6qXUMCQm7QUq2</vt:lpwstr>
  </property>
  <property fmtid="{D5CDD505-2E9C-101B-9397-08002B2CF9AE}" pid="34" name="x1ye=38">
    <vt:lpwstr>A1yTUfH7yNFC63tljpgXSAg8J2qQITNxgfrWFk3NoVFKCR/6HPMBmtLg1ZwdYwpuY0Sb/I49N7SN91/lhIRIrAqAbu24g/pXRG9ev/opcf5fEUyUvOWr7VRMnNDbHMFj7WOhHGayjsF47CFsjnPG9ySSgIwpptySgxID0j1qe6I5pV7m4aMNGM+lRQSMRw8Mggniw7EtfNi4xbskgCrt9TF4d3NuiaKj3BbBydu88jhlEB+/Wtif7gnwb4vQAJW</vt:lpwstr>
  </property>
  <property fmtid="{D5CDD505-2E9C-101B-9397-08002B2CF9AE}" pid="35" name="x1ye=39">
    <vt:lpwstr>vAwnxaMJw7hJrhRARI2VLdk9HpJFg8SqRR2s6zoEgrNELyoV+1m7kTDgbpTDbfBZtbURlFTkh9VbR7Yyo+SzuDm5s0lyKOSmIxmLQD0s+mhMSoyE8YGEm7sGp9tynYxnd28RelhR8h1CfVsS+YIZOAvm93SSEdihsTr0XZDO7H0c7Nxvf4C4ZklxPKoqfNoHU4pq47MAeIpIFRyjR8Okc+o8YdEo6hLma1D09nW7+zdFrHdH/n1ke8gd8QXO0C+</vt:lpwstr>
  </property>
  <property fmtid="{D5CDD505-2E9C-101B-9397-08002B2CF9AE}" pid="36" name="x1ye=4">
    <vt:lpwstr>TezSU4CK+jQTeT699CtFqKzLzbbWaG/R1hd5UeM76PVcnk+BA9gCdfZ7M8zHyaoSysGx3+LWYzXbMCPyeMab93Y4tQQhJimiuaqpNz7C5U6YZA57ZBmLcMS/tw+ug1fZZMzhXgV8fIxkhXfEFjbXTwnKaRhYvYiBLMuONPUet+Jzn6SiGPqudP+rlyaD59AKT2AR2vCoch6nuxezA+udEfxQa6q+vERu1LCZEqR2Q6NUhRlQ+t4AaF4eY7HKy5Y</vt:lpwstr>
  </property>
  <property fmtid="{D5CDD505-2E9C-101B-9397-08002B2CF9AE}" pid="37" name="x1ye=40">
    <vt:lpwstr>/JnRWLeZf0T/HNa2Baj3R+hQw+ZTnL/TYtXlLkfuIIdLu83mVDkD1j+1y152qMa7jh38bqCvXJXkOESBQUpXDweHlDYm1I7f4PeBIvEXLTL+85Uvdi73vXu48IC4WZHxNCq8Th0NhRfKnsmsIKAKPbd/DxnOylpSoKbzCngQW9A2RGutLMeJ459v0/r9J4MDNXaTKQbaAFEqNXXtguPyyOutXJugP1jk6RpW782V+mFFL48uiMMiQEeYpkxC8Tp</vt:lpwstr>
  </property>
  <property fmtid="{D5CDD505-2E9C-101B-9397-08002B2CF9AE}" pid="38" name="x1ye=41">
    <vt:lpwstr>U7SGcwpbDR05WiGp7Cg81YgyEGlnNIoM8UD/GfA6tOfbHj9c9cAFXVX4Jho0XIf+FgIfd8FNaZ4lSkQw7yqkTDGr/MKAYZnKn/nSLjxB+uGAKy9vKKZsotOw0SW03M5rss+2bHLhxkIJ8H8/Jwz/faWqCf/LtmBSrQ3b43Q3v+PMfnQAAfFempIL7I2aQVvJeWJ6tPRwPA+0b3ETqh3wbqjgrNFSVIX9FrWw4eW9FoGiefp5+P8o0JFC5H/Ztip</vt:lpwstr>
  </property>
  <property fmtid="{D5CDD505-2E9C-101B-9397-08002B2CF9AE}" pid="39" name="x1ye=42">
    <vt:lpwstr>gjNkJd4WRHd4xDp2sYU3HNTCfXDJTfATOJXCZYyaopqnt2+Xmg0oNvg6dy4sLUDBNFgqIK19LpkAMmW8dmnp+8eyH1qxfXfpjCIG7zeHTwr0CM0Y+cpUJ/rZBsojHCN38svwVm/KnzT/0nNZJJ9MwacqP70/Jio/HTjvwQCHfvigTJuoX6oGjdGqi/5UC33D4aRPNS0Z0wR1SpQRrTCDT9Tjga0oSIYcPOt6VY6ZWodF74739vVUiMTCoAAA==</vt:lpwstr>
  </property>
  <property fmtid="{D5CDD505-2E9C-101B-9397-08002B2CF9AE}" pid="40" name="x1ye=5">
    <vt:lpwstr>VkHS2W8x8sjDGATrrA3NFqbBkY9USOJf+2Yq5625Jh5NScKDFPhopBTQ6nt/xy7k6hyTbPmLA5nuG+OWAdOJYUzf5L4UVFIFT2M3Qfbiu34qt0Uz8tt4EEH8SN5W5VAhrurYwg3HmIOrvazt1e+wOPGFcDrDI92L4IgkouZKtumWvmtvpscad/3sJhlbha/ryPUQSspdlQ7JGJhF0axEU5pHnn0gAWBGr31LWH7rQ495AXA7R1Y1l6JfeJp11Dh</vt:lpwstr>
  </property>
  <property fmtid="{D5CDD505-2E9C-101B-9397-08002B2CF9AE}" pid="41" name="x1ye=6">
    <vt:lpwstr>DmpIfIsznWIp3qLoLtpqECPL3FdI/VnHbOl8oM0PaM8RdBTaOTKnA5PvJBmXaLSloRCW3YRGE5sKx69i8YoVHHIApgNiZzfSrOU/fvKdIcTvTa+V6k9wiw3ER/l+xkYLU13eONe1vU/SSerCpBouo8KzJ5wzk2UlZckoU69weVFkzbQIvdH2oP19dzF5wb4Si0f6G5nnjJd3LcLaOrSbSn60GFrEOLJsMrxLtxt7+DoE52/K2kX0gQwkJxTWzv6</vt:lpwstr>
  </property>
  <property fmtid="{D5CDD505-2E9C-101B-9397-08002B2CF9AE}" pid="42" name="x1ye=7">
    <vt:lpwstr>XkcoHjTGVVNh2oM0cVZ6pNTult1M/85C1/66yGUr0FR7NZuoZNADnxQo8jw/WficfVkhPfqtyuuKZo0/ueiAWVFqcjhYL0Su5t7YZLMg+jE+M55ouvekoPEJHm91tTJWOZv3WKC7kYxENi0PyGJltMwE3CNx0IdDytoIZ2oSlGnC5LkAEHJf4ZgU023U5VRspC5RxH+274voNbAlJJBqaJs1+5rAfBq33cgwNC/rD5gYbqP6L+YqfAsOPJ3YaZo</vt:lpwstr>
  </property>
  <property fmtid="{D5CDD505-2E9C-101B-9397-08002B2CF9AE}" pid="43" name="x1ye=8">
    <vt:lpwstr>Yx53qFR1Niyzsmgtl74vEHzjsCAzxYJe3JHBY8286RP+FX+jwtMFx6bLeB1RSDWuG8qZ9ZbdZdSpjmE/i6zkA9ECSbN8KnpUKb7xXz+nA8DkVanR4dmcTW1LX7YDbOvbY52mSOSZ4Hh10YnJLgKuEZHyr/u5T9oMxnM5QWUx5WRidV/MX1BC/LjHHupyZKDYt0KOHHNJqq/ht7ONY6+/HHsAy0ybFKWq7FdnVRff1GjXoLgwY7EDVDEUXDGGoye</vt:lpwstr>
  </property>
  <property fmtid="{D5CDD505-2E9C-101B-9397-08002B2CF9AE}" pid="44" name="x1ye=9">
    <vt:lpwstr>J+UHZLoGSVWVppM1VdD8DZ1ttWzvChGqvvRgdIWDCXLaO1ib5aPaafvkt9zyZFu7xKY2C8qu8p8NgmjMsLPmrgd/tqU84R3vm/MqUgvAbYXNttK/UOPVDoJvxNx4wsZnCV8hrC8Rocv5LwR3uZj0mnbElVkB7qmFK5M32SWnif41fybVHmVFjuzeMQB/scazgB/sxNFoH20jRHXFtK5K5Y0nKqFvVMNOI8HjHgXW0WxNCBeXv9/fjtJGMQkV8RG</vt:lpwstr>
  </property>
</Properties>
</file>